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Использование пользовательских типов данных (структуры, перечисления). Использование динамических структур, строк. Начало работы над проектом.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i/>
          <w:sz w:val="28"/>
          <w:szCs w:val="28"/>
        </w:rPr>
        <w:t>Цель работы: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numPr>
          <w:ilvl w:val="0"/>
          <w:numId w:val="1"/>
        </w:numPr>
        <w:suppressAutoHyphens/>
        <w:rPr>
          <w:sz w:val="28"/>
          <w:szCs w:val="28"/>
        </w:rPr>
      </w:pPr>
      <w:r w:rsidRPr="00561EEC">
        <w:rPr>
          <w:sz w:val="28"/>
          <w:szCs w:val="28"/>
        </w:rPr>
        <w:t>Изучить методы работы c динамическ</w:t>
      </w:r>
      <w:r>
        <w:rPr>
          <w:sz w:val="28"/>
          <w:szCs w:val="28"/>
        </w:rPr>
        <w:t>ими структурами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jc w:val="center"/>
        <w:rPr>
          <w:b/>
          <w:sz w:val="28"/>
          <w:szCs w:val="28"/>
          <w:lang w:eastAsia="ar-SA"/>
        </w:rPr>
      </w:pPr>
      <w:r w:rsidRPr="00561EEC">
        <w:rPr>
          <w:b/>
          <w:sz w:val="28"/>
          <w:szCs w:val="28"/>
          <w:lang w:eastAsia="ar-SA"/>
        </w:rPr>
        <w:t>Теоретические сведения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spacing w:after="240"/>
        <w:jc w:val="center"/>
        <w:rPr>
          <w:b/>
          <w:sz w:val="28"/>
          <w:lang w:eastAsia="ar-SA"/>
        </w:rPr>
      </w:pPr>
      <w:r w:rsidRPr="00561EEC">
        <w:rPr>
          <w:b/>
          <w:sz w:val="28"/>
          <w:lang w:eastAsia="ar-SA"/>
        </w:rPr>
        <w:t>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простейших задачах каждый элемент данных представлен в виде переменной, определенной встроенным типом </w:t>
      </w:r>
      <w:proofErr w:type="spellStart"/>
      <w:r w:rsidRPr="00561EEC">
        <w:rPr>
          <w:sz w:val="28"/>
          <w:szCs w:val="28"/>
        </w:rPr>
        <w:t>float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int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char,но</w:t>
      </w:r>
      <w:proofErr w:type="spellEnd"/>
      <w:r w:rsidRPr="00561EEC">
        <w:rPr>
          <w:sz w:val="28"/>
          <w:szCs w:val="28"/>
        </w:rPr>
        <w:t xml:space="preserve"> при программировании реальных задач приходится иметь дело с объектами, организованными более сложно, в состав которых входит не одна переменная. В этом случае используется 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proofErr w:type="spellStart"/>
      <w:proofErr w:type="gramStart"/>
      <w:r w:rsidRPr="00561EEC">
        <w:rPr>
          <w:sz w:val="28"/>
          <w:szCs w:val="28"/>
        </w:rPr>
        <w:t>C</w:t>
      </w:r>
      <w:proofErr w:type="gramEnd"/>
      <w:r w:rsidRPr="00561EEC">
        <w:rPr>
          <w:sz w:val="28"/>
          <w:szCs w:val="28"/>
        </w:rPr>
        <w:t>труктура</w:t>
      </w:r>
      <w:proofErr w:type="spellEnd"/>
      <w:r w:rsidRPr="00561EEC">
        <w:rPr>
          <w:sz w:val="28"/>
          <w:szCs w:val="28"/>
        </w:rPr>
        <w:t xml:space="preserve"> - это совокупность элементов, каждый из которых может иметь любой тип кроме функции. В отличи</w:t>
      </w:r>
      <w:proofErr w:type="gramStart"/>
      <w:r w:rsidRPr="00561EEC">
        <w:rPr>
          <w:sz w:val="28"/>
          <w:szCs w:val="28"/>
        </w:rPr>
        <w:t>и</w:t>
      </w:r>
      <w:proofErr w:type="gramEnd"/>
      <w:r w:rsidRPr="00561EEC">
        <w:rPr>
          <w:sz w:val="28"/>
          <w:szCs w:val="28"/>
        </w:rPr>
        <w:t xml:space="preserve"> от массива, который состоит из элементов одинакового типа, структура может состоять из разнотипных элементов.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день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месяц</w:t>
      </w:r>
    </w:p>
    <w:p w:rsidR="00561EEC" w:rsidRPr="00561EEC" w:rsidRDefault="00561EEC" w:rsidP="00561EEC">
      <w:pPr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year;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год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Чтобы эти три переменные рассматривались как единое понятие «дата», их </w:t>
      </w:r>
      <w:proofErr w:type="spellStart"/>
      <w:r w:rsidRPr="00561EEC">
        <w:rPr>
          <w:sz w:val="28"/>
          <w:szCs w:val="28"/>
        </w:rPr>
        <w:t>требуетсяобъединить</w:t>
      </w:r>
      <w:proofErr w:type="spellEnd"/>
      <w:r w:rsidRPr="00561EEC">
        <w:rPr>
          <w:sz w:val="28"/>
          <w:szCs w:val="28"/>
        </w:rPr>
        <w:t xml:space="preserve"> в структуру.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Pr="00561EEC">
        <w:rPr>
          <w:sz w:val="28"/>
          <w:szCs w:val="28"/>
          <w:u w:val="single"/>
        </w:rPr>
        <w:t>определение структурного (</w:t>
      </w:r>
      <w:r w:rsidRPr="00561EEC">
        <w:rPr>
          <w:sz w:val="28"/>
          <w:szCs w:val="28"/>
        </w:rPr>
        <w:t>пользовательского) типа данных. Определение дает структуре имя и указывает компилятору имя и тип каждого элемента (поля) структуры.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Пример: определение нового структурного типа  </w:t>
      </w:r>
      <w:r w:rsidRPr="00561EEC">
        <w:rPr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, состоящего из 3-х полей (элементов):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статический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символьный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массив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};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Синтаксис определения полей структуры аналогичен синтаксису определения переменной </w:t>
      </w:r>
      <w:proofErr w:type="gramStart"/>
      <w:r w:rsidRPr="00561EEC">
        <w:rPr>
          <w:sz w:val="28"/>
          <w:szCs w:val="28"/>
        </w:rPr>
        <w:t>-н</w:t>
      </w:r>
      <w:proofErr w:type="gramEnd"/>
      <w:r w:rsidRPr="00561EEC">
        <w:rPr>
          <w:sz w:val="28"/>
          <w:szCs w:val="28"/>
        </w:rPr>
        <w:t>еобходимо указать тип данных каждого поля и размер всех строк и массивов.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Список полей структуры не создает переменных, то есть не выделяет никакой памяти, а лишь задает структуру и, тем </w:t>
      </w:r>
      <w:proofErr w:type="spellStart"/>
      <w:r w:rsidRPr="00561EEC">
        <w:rPr>
          <w:sz w:val="28"/>
          <w:szCs w:val="28"/>
        </w:rPr>
        <w:t>самымсообщает</w:t>
      </w:r>
      <w:proofErr w:type="spellEnd"/>
      <w:r w:rsidRPr="00561EEC">
        <w:rPr>
          <w:sz w:val="28"/>
          <w:szCs w:val="28"/>
        </w:rPr>
        <w:t xml:space="preserve"> компилятору состав полей и размер новой структуры (пользовательского типа данный).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ab/>
        <w:t xml:space="preserve">Написав определение структуры, можно пользоваться новым структурным типом данных - создавать объекты в памяти - переменные, указатели, массивы, и тому подобное. Название нового типа в нашем примере будет </w:t>
      </w:r>
      <w:proofErr w:type="spellStart"/>
      <w:r w:rsidRPr="00561EEC">
        <w:rPr>
          <w:b/>
          <w:sz w:val="28"/>
          <w:szCs w:val="28"/>
          <w:lang w:val="en-US"/>
        </w:rPr>
        <w:t>sruct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Можно совместить описание структуры и создание переменных (выделение памяти), например: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{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 xml:space="preserve">day;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year;</w:t>
      </w:r>
    </w:p>
    <w:p w:rsidR="00561EEC" w:rsidRPr="00561EEC" w:rsidRDefault="00561EEC" w:rsidP="00561EEC">
      <w:pPr>
        <w:rPr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} a, b, c;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этом выделяется соответствующая память под переменные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(каждая из переменных содержит по три поля данных). После того, как новый тип (</w:t>
      </w:r>
      <w:proofErr w:type="spellStart"/>
      <w:r w:rsidRPr="00561EEC">
        <w:rPr>
          <w:sz w:val="28"/>
          <w:szCs w:val="28"/>
          <w:lang w:val="en-US"/>
        </w:rPr>
        <w:t>structdate</w:t>
      </w:r>
      <w:proofErr w:type="spellEnd"/>
      <w:r w:rsidRPr="00561EEC">
        <w:rPr>
          <w:sz w:val="28"/>
          <w:szCs w:val="28"/>
        </w:rPr>
        <w:t xml:space="preserve">) введен, его можно использовать для объявления </w:t>
      </w:r>
      <w:proofErr w:type="spellStart"/>
      <w:r w:rsidRPr="00561EEC">
        <w:rPr>
          <w:sz w:val="28"/>
          <w:szCs w:val="28"/>
        </w:rPr>
        <w:t>структурныхпеременных</w:t>
      </w:r>
      <w:proofErr w:type="spellEnd"/>
      <w:r w:rsidRPr="00561EEC">
        <w:rPr>
          <w:sz w:val="28"/>
          <w:szCs w:val="28"/>
        </w:rPr>
        <w:t xml:space="preserve"> в любом месте программы, например: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>…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 xml:space="preserve">…     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dated1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Переменная</w:t>
      </w:r>
      <w:r w:rsidRPr="00561EEC">
        <w:rPr>
          <w:sz w:val="28"/>
          <w:szCs w:val="28"/>
          <w:lang w:val="en-US"/>
        </w:rPr>
        <w:t>d</w:t>
      </w:r>
      <w:r w:rsidRPr="00561EEC">
        <w:rPr>
          <w:sz w:val="28"/>
          <w:szCs w:val="28"/>
        </w:rPr>
        <w:t xml:space="preserve">1имееттот же тип, что и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</w:t>
      </w:r>
      <w:proofErr w:type="spellStart"/>
      <w:r w:rsidRPr="00561EEC">
        <w:rPr>
          <w:b/>
          <w:sz w:val="28"/>
          <w:szCs w:val="28"/>
          <w:lang w:val="en-US"/>
        </w:rPr>
        <w:t>struct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Переменные, подобные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называют объектами структурного типа или же структурными переменными, но чаще всего - </w:t>
      </w:r>
      <w:proofErr w:type="spellStart"/>
      <w:r w:rsidRPr="00561EEC">
        <w:rPr>
          <w:sz w:val="28"/>
          <w:szCs w:val="28"/>
        </w:rPr>
        <w:t>структурами</w:t>
      </w:r>
      <w:proofErr w:type="gramStart"/>
      <w:r w:rsidRPr="00561EEC">
        <w:rPr>
          <w:sz w:val="28"/>
          <w:szCs w:val="28"/>
        </w:rPr>
        <w:t>.И</w:t>
      </w:r>
      <w:proofErr w:type="gramEnd"/>
      <w:r w:rsidRPr="00561EEC">
        <w:rPr>
          <w:sz w:val="28"/>
          <w:szCs w:val="28"/>
        </w:rPr>
        <w:t>з</w:t>
      </w:r>
      <w:proofErr w:type="spellEnd"/>
      <w:r w:rsidRPr="00561EEC">
        <w:rPr>
          <w:sz w:val="28"/>
          <w:szCs w:val="28"/>
        </w:rPr>
        <w:t xml:space="preserve">-за этого может возникнуть некоторая терминологическая путаница. Обращаю ваше внимание, на то, что </w:t>
      </w:r>
      <w:r w:rsidRPr="00561EEC">
        <w:rPr>
          <w:sz w:val="28"/>
          <w:szCs w:val="28"/>
          <w:u w:val="single"/>
        </w:rPr>
        <w:t>определение структуры</w:t>
      </w:r>
      <w:r w:rsidRPr="00561EEC"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1EEC">
        <w:rPr>
          <w:sz w:val="28"/>
          <w:szCs w:val="28"/>
          <w:u w:val="single"/>
        </w:rPr>
        <w:t>объявление структуры</w:t>
      </w:r>
      <w:r w:rsidRPr="00561EEC">
        <w:rPr>
          <w:sz w:val="28"/>
          <w:szCs w:val="28"/>
        </w:rPr>
        <w:t xml:space="preserve"> – это выделение памяти под объе</w:t>
      </w:r>
      <w:proofErr w:type="gramStart"/>
      <w:r w:rsidRPr="00561EEC">
        <w:rPr>
          <w:sz w:val="28"/>
          <w:szCs w:val="28"/>
        </w:rPr>
        <w:t>кт стр</w:t>
      </w:r>
      <w:proofErr w:type="gramEnd"/>
      <w:r w:rsidRPr="00561EEC">
        <w:rPr>
          <w:sz w:val="28"/>
          <w:szCs w:val="28"/>
        </w:rPr>
        <w:t>уктурного типа.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Примеры использования структурного типа для создания различных объектов: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book;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переменная-структура book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sklad2[1000];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массив структур sklad2</w:t>
      </w:r>
    </w:p>
    <w:p w:rsidR="00561EEC" w:rsidRPr="00561EEC" w:rsidRDefault="00561EEC" w:rsidP="00561EEC">
      <w:pPr>
        <w:rPr>
          <w:b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*poin_f 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указатель point_f на структуру tovar.</w:t>
      </w:r>
    </w:p>
    <w:p w:rsidR="00561EEC" w:rsidRPr="00561EEC" w:rsidRDefault="00561EEC" w:rsidP="00561EEC">
      <w:pPr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br w:type="page"/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lastRenderedPageBreak/>
        <w:t>Доступ к элементам структуры.</w:t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есть два специальных оператора</w:t>
      </w:r>
      <w:proofErr w:type="gramStart"/>
      <w:r w:rsidRPr="00561EEC">
        <w:rPr>
          <w:sz w:val="28"/>
          <w:szCs w:val="28"/>
        </w:rPr>
        <w:t>:</w:t>
      </w:r>
      <w:proofErr w:type="gramEnd"/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 .</w:t>
      </w:r>
      <w:r w:rsidRPr="00561EEC">
        <w:rPr>
          <w:sz w:val="28"/>
          <w:szCs w:val="28"/>
        </w:rPr>
        <w:t xml:space="preserve"> (точка), используется, когда работают с самой структурой (прямое обращение по имени</w:t>
      </w:r>
      <w:proofErr w:type="gramStart"/>
      <w:r w:rsidRPr="00561EEC">
        <w:rPr>
          <w:sz w:val="28"/>
          <w:szCs w:val="28"/>
        </w:rPr>
        <w:t xml:space="preserve"> )</w:t>
      </w:r>
      <w:proofErr w:type="gramEnd"/>
      <w:r w:rsidRPr="00561EEC">
        <w:rPr>
          <w:sz w:val="28"/>
          <w:szCs w:val="28"/>
        </w:rPr>
        <w:t xml:space="preserve">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-&gt;</w:t>
      </w:r>
      <w:r w:rsidRPr="00561EEC">
        <w:rPr>
          <w:sz w:val="28"/>
          <w:szCs w:val="28"/>
        </w:rPr>
        <w:t>(минус и знак "больше"), когда работают с указателем на структуру (косвенное обращение).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  <w:lang w:val="en-US"/>
        </w:rPr>
      </w:pPr>
      <w:r w:rsidRPr="00561EEC">
        <w:rPr>
          <w:sz w:val="28"/>
          <w:szCs w:val="28"/>
        </w:rPr>
        <w:t>Пример</w:t>
      </w:r>
      <w:r w:rsidRPr="00561EEC">
        <w:rPr>
          <w:sz w:val="28"/>
          <w:szCs w:val="28"/>
          <w:lang w:val="en-US"/>
        </w:rPr>
        <w:t>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#include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&lt;iostream&gt;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#define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n 10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month[15];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 e_day,s_day,*p1,*p2;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Введите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дату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День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Месяц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cin&gt;&gt;s_day.month;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Год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"________________________________"</w:t>
      </w:r>
      <w:r w:rsidRPr="00561EEC">
        <w:rPr>
          <w:rFonts w:ascii="Tahoma" w:hAnsi="Tahoma" w:cs="Tahoma"/>
          <w:noProof/>
          <w:sz w:val="22"/>
          <w:szCs w:val="22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p1=&amp;s_day;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 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Введенная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cout&lt;&lt;p1-&gt;day&lt;&lt;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&lt;&lt;p1-&gt;month&lt;&lt;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&lt;&lt;p1-&gt;year&lt;&lt;endl;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p2=&amp;e_day; 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p2-&gt;day</w:t>
      </w:r>
      <w:r w:rsidRPr="00561EEC">
        <w:rPr>
          <w:rFonts w:ascii="Tahoma" w:hAnsi="Tahoma" w:cs="Tahoma"/>
          <w:noProof/>
          <w:sz w:val="22"/>
          <w:szCs w:val="22"/>
        </w:rPr>
        <w:tab/>
        <w:t>= 22;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копирование из одного объекта в другой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memcpy (p2-&gt;month, p1-&gt;month,15);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p2-&gt; year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= p1-&gt;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0;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rFonts w:ascii="Tahoma" w:hAnsi="Tahoma" w:cs="Tahoma"/>
          <w:noProof/>
          <w:sz w:val="28"/>
          <w:szCs w:val="28"/>
        </w:rPr>
      </w:pPr>
      <w:r w:rsidRPr="00561EEC">
        <w:rPr>
          <w:sz w:val="28"/>
          <w:szCs w:val="28"/>
        </w:rPr>
        <w:t xml:space="preserve">Обратите внимание, что перед точкой стоит </w:t>
      </w:r>
      <w:r w:rsidRPr="00561EEC">
        <w:rPr>
          <w:sz w:val="28"/>
          <w:szCs w:val="28"/>
          <w:u w:val="single"/>
        </w:rPr>
        <w:t>имя объекта</w:t>
      </w:r>
      <w:r w:rsidRPr="00561EEC">
        <w:rPr>
          <w:sz w:val="28"/>
          <w:szCs w:val="28"/>
        </w:rPr>
        <w:t>, для которого выделена память.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Поля структур ведут себя, как обычные переменные соответствующего типа, можно ставить поля в выражения, вводить с клавиатуры, передавать их функциям, получать адрес поля и так далее.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объявлении каждой из переменных </w:t>
      </w:r>
      <w:r w:rsidRPr="00561EEC">
        <w:rPr>
          <w:sz w:val="28"/>
          <w:szCs w:val="28"/>
          <w:lang w:val="en-US"/>
        </w:rPr>
        <w:t>e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и </w:t>
      </w:r>
      <w:r w:rsidRPr="00561EEC">
        <w:rPr>
          <w:sz w:val="28"/>
          <w:szCs w:val="28"/>
          <w:lang w:val="en-US"/>
        </w:rPr>
        <w:t>s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будет создано два поля типа </w:t>
      </w:r>
      <w:proofErr w:type="spellStart"/>
      <w:r w:rsidRPr="00561EEC">
        <w:rPr>
          <w:sz w:val="28"/>
          <w:szCs w:val="28"/>
          <w:lang w:val="en-US"/>
        </w:rPr>
        <w:t>int</w:t>
      </w:r>
      <w:proofErr w:type="spellEnd"/>
      <w:r w:rsidRPr="00561EEC"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 w:rsidRPr="00561EEC">
        <w:rPr>
          <w:sz w:val="28"/>
          <w:szCs w:val="28"/>
        </w:rPr>
        <w:t>строки</w:t>
      </w:r>
      <w:proofErr w:type="gramEnd"/>
      <w:r w:rsidRPr="00561EEC">
        <w:rPr>
          <w:sz w:val="28"/>
          <w:szCs w:val="28"/>
        </w:rPr>
        <w:t xml:space="preserve"> вводимые с клавиатуры – разной длины, а память выделяется всегда одна и та же. В следующем примере память под строку выделяется динамически. Структура имеет указатель на строку, память же под строку выделяется в процессе работы динамически после того, как становится известна длина строки.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</w:rPr>
      </w:pPr>
      <w:r w:rsidRPr="00561EEC">
        <w:rPr>
          <w:sz w:val="28"/>
          <w:szCs w:val="28"/>
        </w:rPr>
        <w:lastRenderedPageBreak/>
        <w:t xml:space="preserve">Пример </w:t>
      </w:r>
      <w:proofErr w:type="gramStart"/>
      <w:r w:rsidRPr="00561EEC">
        <w:rPr>
          <w:sz w:val="28"/>
          <w:szCs w:val="28"/>
        </w:rPr>
        <w:t>:с</w:t>
      </w:r>
      <w:proofErr w:type="gramEnd"/>
      <w:r w:rsidRPr="00561EEC">
        <w:rPr>
          <w:sz w:val="28"/>
          <w:szCs w:val="28"/>
        </w:rPr>
        <w:t>оздать структуру и выделить память под структурные переменные для хранения информации о товаре на складе. Каждая позиция склада содержит разнотипную информацию о товаре, например: н</w:t>
      </w:r>
      <w:r w:rsidRPr="00561EEC">
        <w:rPr>
          <w:sz w:val="28"/>
        </w:rPr>
        <w:t>азвание, ц</w:t>
      </w:r>
      <w:r w:rsidRPr="00561EEC">
        <w:rPr>
          <w:sz w:val="28"/>
          <w:szCs w:val="28"/>
        </w:rPr>
        <w:t>ену</w:t>
      </w:r>
      <w:r w:rsidRPr="00561EEC">
        <w:rPr>
          <w:sz w:val="28"/>
        </w:rPr>
        <w:t>, количество.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Создаем новый структурный тип </w:t>
      </w:r>
      <w:proofErr w:type="spellStart"/>
      <w:r w:rsidRPr="00561EEC">
        <w:rPr>
          <w:b/>
          <w:sz w:val="28"/>
          <w:lang w:val="en-US"/>
        </w:rPr>
        <w:t>struct</w:t>
      </w:r>
      <w:proofErr w:type="spellEnd"/>
      <w:r w:rsidRPr="00561EEC">
        <w:rPr>
          <w:b/>
          <w:sz w:val="28"/>
        </w:rPr>
        <w:t xml:space="preserve"> </w:t>
      </w:r>
      <w:proofErr w:type="spellStart"/>
      <w:r w:rsidRPr="00561EEC">
        <w:rPr>
          <w:b/>
          <w:sz w:val="28"/>
          <w:szCs w:val="28"/>
          <w:lang w:val="en-US"/>
        </w:rPr>
        <w:t>tovar</w:t>
      </w:r>
      <w:proofErr w:type="spellEnd"/>
      <w:r w:rsidRPr="00561EEC">
        <w:rPr>
          <w:sz w:val="28"/>
          <w:szCs w:val="28"/>
        </w:rPr>
        <w:t xml:space="preserve"> и выделяем память под переменную с именем </w:t>
      </w:r>
      <w:r w:rsidRPr="00561EEC">
        <w:rPr>
          <w:b/>
          <w:sz w:val="28"/>
          <w:szCs w:val="28"/>
          <w:lang w:val="en-US"/>
        </w:rPr>
        <w:t>food</w:t>
      </w:r>
      <w:proofErr w:type="gramStart"/>
      <w:r w:rsidRPr="00561EEC">
        <w:rPr>
          <w:sz w:val="28"/>
          <w:szCs w:val="28"/>
        </w:rPr>
        <w:t xml:space="preserve"> :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* name 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 наименование, указатель на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цена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количество</w:t>
      </w:r>
    </w:p>
    <w:p w:rsidR="00561EEC" w:rsidRPr="00561EEC" w:rsidRDefault="00561EEC" w:rsidP="00561EEC">
      <w:pPr>
        <w:rPr>
          <w:sz w:val="22"/>
          <w:szCs w:val="22"/>
        </w:rPr>
      </w:pPr>
      <w:proofErr w:type="gramStart"/>
      <w:r w:rsidRPr="00561EEC">
        <w:rPr>
          <w:rFonts w:ascii="Tahoma" w:hAnsi="Tahoma" w:cs="Tahoma"/>
          <w:noProof/>
          <w:sz w:val="22"/>
          <w:szCs w:val="22"/>
        </w:rPr>
        <w:t>}food;</w:t>
      </w:r>
      <w:proofErr w:type="gramEnd"/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proofErr w:type="gramStart"/>
      <w:r w:rsidRPr="00561EEC">
        <w:rPr>
          <w:rFonts w:ascii="Tahoma" w:hAnsi="Tahoma" w:cs="Tahoma"/>
          <w:noProof/>
          <w:sz w:val="22"/>
          <w:szCs w:val="22"/>
        </w:rPr>
        <w:t>{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определение структурного типа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* name 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meat;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//определить переменную meat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//_____________________________________________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 xml:space="preserve">// Занести информацию в поля переменной meat с клавиатуры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"Название:"</w:t>
      </w:r>
      <w:r w:rsidRPr="00561EEC">
        <w:rPr>
          <w:rFonts w:ascii="Tahoma" w:hAnsi="Tahoma" w:cs="Tahoma"/>
          <w:noProof/>
          <w:sz w:val="22"/>
          <w:szCs w:val="22"/>
        </w:rPr>
        <w:t>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cin&gt;&gt;buff;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вводстроки cклавиатуры в переменную buff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//выделить динамическую память под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meat.name=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new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[strlen(buff)+1];</w:t>
      </w:r>
      <w:r w:rsidRPr="00561EEC">
        <w:rPr>
          <w:rFonts w:ascii="Tahoma" w:hAnsi="Tahoma" w:cs="Tahoma"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strcpy(meat.name,buff);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копировать buff в динамическую память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proofErr w:type="gramStart"/>
      <w:r w:rsidRPr="00561EEC">
        <w:rPr>
          <w:rFonts w:ascii="Tahoma" w:hAnsi="Tahoma" w:cs="Tahoma"/>
          <w:b/>
          <w:bCs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"Цена: "</w:t>
      </w:r>
      <w:r w:rsidRPr="00561EEC">
        <w:rPr>
          <w:rFonts w:ascii="Tahoma" w:hAnsi="Tahoma" w:cs="Tahoma"/>
          <w:noProof/>
          <w:sz w:val="22"/>
          <w:szCs w:val="22"/>
        </w:rPr>
        <w:t>); cin&gt;&gt;meat.price;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«цена»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"Количество: "</w:t>
      </w:r>
      <w:r w:rsidRPr="00561EEC">
        <w:rPr>
          <w:rFonts w:ascii="Tahoma" w:hAnsi="Tahoma" w:cs="Tahoma"/>
          <w:noProof/>
          <w:sz w:val="22"/>
          <w:szCs w:val="22"/>
        </w:rPr>
        <w:t xml:space="preserve">; cin&gt;&gt;meat.vol;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«кол-во»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"_____________________________"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Название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&lt;&lt;meat.name&lt;&lt;endl;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Цена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&lt;&lt;meat.price&lt;&lt;endl;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Количество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&lt;&lt;meat.vol&lt;&lt;endl;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0;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:rsidR="00561EEC" w:rsidRPr="00561EEC" w:rsidRDefault="00561EEC" w:rsidP="00561EEC">
      <w:pPr>
        <w:rPr>
          <w:sz w:val="28"/>
          <w:szCs w:val="28"/>
        </w:rPr>
      </w:pPr>
      <w:proofErr w:type="gramStart"/>
      <w:r w:rsidRPr="00561EEC">
        <w:rPr>
          <w:sz w:val="28"/>
          <w:szCs w:val="28"/>
        </w:rPr>
        <w:t>Во-первых</w:t>
      </w:r>
      <w:proofErr w:type="gramEnd"/>
      <w:r w:rsidRPr="00561EEC">
        <w:rPr>
          <w:sz w:val="28"/>
          <w:szCs w:val="28"/>
        </w:rPr>
        <w:t xml:space="preserve"> информация вводится в промежуточную (статическую) строку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 w:rsidRPr="00561EEC">
        <w:rPr>
          <w:sz w:val="28"/>
          <w:szCs w:val="28"/>
          <w:lang w:val="en-US"/>
        </w:rPr>
        <w:t>new</w:t>
      </w:r>
      <w:r w:rsidRPr="00561EEC"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b/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561EEC">
        <w:rPr>
          <w:b/>
          <w:sz w:val="28"/>
          <w:szCs w:val="28"/>
          <w:lang w:val="en-US"/>
        </w:rPr>
        <w:t>strcpy</w:t>
      </w:r>
      <w:proofErr w:type="spellEnd"/>
      <w:r w:rsidRPr="00561EEC">
        <w:rPr>
          <w:b/>
          <w:sz w:val="28"/>
          <w:szCs w:val="28"/>
        </w:rPr>
        <w:t>().</w:t>
      </w:r>
      <w:r w:rsidRPr="00561EEC">
        <w:rPr>
          <w:sz w:val="28"/>
          <w:szCs w:val="28"/>
        </w:rPr>
        <w:t xml:space="preserve">После того, как информация введена во все поля объекта </w:t>
      </w:r>
      <w:r w:rsidRPr="00561EEC">
        <w:rPr>
          <w:b/>
          <w:sz w:val="28"/>
          <w:szCs w:val="28"/>
          <w:lang w:val="en-US"/>
        </w:rPr>
        <w:t>meat</w:t>
      </w:r>
      <w:r w:rsidRPr="00561EEC">
        <w:rPr>
          <w:sz w:val="28"/>
          <w:szCs w:val="28"/>
        </w:rPr>
        <w:t>, она выводится на экран терминала.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t>Контрольные вопросы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Для чего используется динамическая память в программировании?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долго хранятся данные в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Какие возможны варианты доступа к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 в случае успешного выполнения?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памяти, если участок требуемого размера не может быть выделен?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тип функций выделения динамической памяти определен как *</w:t>
      </w:r>
      <w:proofErr w:type="spellStart"/>
      <w:r w:rsidRPr="00561EEC">
        <w:rPr>
          <w:sz w:val="28"/>
          <w:szCs w:val="28"/>
        </w:rPr>
        <w:t>void</w:t>
      </w:r>
      <w:proofErr w:type="spellEnd"/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статического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динамического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В чем основное различие статического и динамического массива.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выделяет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освобождает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Перечислите последовательность действий при использовании структур.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выделить память под структурный объект?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Опишите два способа для обращения к полям структуры?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Общие требования к выполнению заданий</w:t>
      </w:r>
    </w:p>
    <w:p w:rsidR="00561EEC" w:rsidRPr="00561EEC" w:rsidRDefault="00561EEC" w:rsidP="00A00F71">
      <w:pPr>
        <w:numPr>
          <w:ilvl w:val="0"/>
          <w:numId w:val="4"/>
        </w:numPr>
        <w:rPr>
          <w:b/>
          <w:sz w:val="28"/>
          <w:szCs w:val="28"/>
        </w:rPr>
      </w:pPr>
      <w:r w:rsidRPr="00561EEC"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на экран выводится тема задания (кратко);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ввод данных и результат вычислений выводить с комментариями;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Данные размещаются в динамической памяти.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Обязательные функции для всех вариантов: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 добавить новый 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распечатка данных в табличном виде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выход из программы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Остальные функции указаны в задании индивидуально.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Первичное создание базы – ввод данных с клавиатуры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br w:type="page"/>
      </w:r>
      <w:r w:rsidRPr="00561EEC">
        <w:rPr>
          <w:rFonts w:eastAsia="Calibri"/>
          <w:b/>
          <w:sz w:val="28"/>
          <w:szCs w:val="28"/>
          <w:lang w:eastAsia="en-US"/>
        </w:rPr>
        <w:lastRenderedPageBreak/>
        <w:t>Пример диалогового интерфейса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(База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Добавить новый элемент </w:t>
      </w:r>
      <w:r w:rsidRPr="00561EEC">
        <w:rPr>
          <w:rFonts w:eastAsia="Calibri"/>
          <w:sz w:val="28"/>
          <w:szCs w:val="28"/>
          <w:lang w:eastAsia="en-US"/>
        </w:rPr>
        <w:tab/>
        <w:t>…… 1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Распечатать базу товаров</w:t>
      </w:r>
      <w:r w:rsidRPr="00561EEC">
        <w:rPr>
          <w:rFonts w:eastAsia="Calibri"/>
          <w:sz w:val="28"/>
          <w:szCs w:val="28"/>
          <w:lang w:eastAsia="en-US"/>
        </w:rPr>
        <w:tab/>
        <w:t>…… 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Поиск товара по названию</w:t>
      </w:r>
      <w:r w:rsidRPr="00561EEC">
        <w:rPr>
          <w:rFonts w:eastAsia="Calibri"/>
          <w:sz w:val="28"/>
          <w:szCs w:val="28"/>
          <w:lang w:eastAsia="en-US"/>
        </w:rPr>
        <w:tab/>
        <w:t>…… 3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Фильтр по цене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………….. 4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Выход из программы</w:t>
      </w:r>
      <w:r w:rsidRPr="00561EEC">
        <w:rPr>
          <w:rFonts w:eastAsia="Calibri"/>
          <w:sz w:val="28"/>
          <w:szCs w:val="28"/>
          <w:lang w:eastAsia="en-US"/>
        </w:rPr>
        <w:tab/>
        <w:t>………….. 5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……………………………………..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Введите номер функции  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Пример распечатки данных в табличном виде</w:t>
      </w:r>
      <w:r w:rsidRPr="00561EEC">
        <w:rPr>
          <w:rFonts w:eastAsia="Calibri"/>
          <w:sz w:val="28"/>
          <w:szCs w:val="28"/>
          <w:lang w:eastAsia="en-US"/>
        </w:rPr>
        <w:t xml:space="preserve"> </w:t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(</w:t>
      </w:r>
      <w:r w:rsidRPr="00561EEC">
        <w:rPr>
          <w:rFonts w:eastAsia="Calibri"/>
          <w:b/>
          <w:sz w:val="28"/>
          <w:szCs w:val="28"/>
          <w:lang w:eastAsia="en-US"/>
        </w:rPr>
        <w:t>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Название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Цена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Количество </w:t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Общая сумма 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Товара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gramStart"/>
      <w:r w:rsidRPr="00561EEC">
        <w:rPr>
          <w:rFonts w:eastAsia="Calibri"/>
          <w:b/>
          <w:sz w:val="28"/>
          <w:szCs w:val="28"/>
          <w:lang w:eastAsia="en-US"/>
        </w:rPr>
        <w:t>кг</w:t>
      </w:r>
      <w:proofErr w:type="gramEnd"/>
      <w:r w:rsidRPr="00561EEC">
        <w:rPr>
          <w:rFonts w:eastAsia="Calibri"/>
          <w:b/>
          <w:sz w:val="28"/>
          <w:szCs w:val="28"/>
          <w:lang w:eastAsia="en-US"/>
        </w:rPr>
        <w:t xml:space="preserve">)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Сыр «Российский»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560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26.5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14840.00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Масло сливочное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380.5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</w:t>
      </w:r>
      <w:r w:rsidRPr="00561EEC">
        <w:rPr>
          <w:rFonts w:eastAsia="Calibri"/>
          <w:sz w:val="28"/>
          <w:szCs w:val="28"/>
          <w:lang w:eastAsia="en-US"/>
        </w:rPr>
        <w:tab/>
        <w:t>100.25</w:t>
      </w:r>
      <w:r w:rsidRPr="00561EEC">
        <w:rPr>
          <w:rFonts w:eastAsia="Calibri"/>
          <w:sz w:val="28"/>
          <w:szCs w:val="28"/>
          <w:lang w:eastAsia="en-US"/>
        </w:rPr>
        <w:tab/>
        <w:t>38145.12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длинный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68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25.0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1700.00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круглый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62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56.75</w:t>
      </w:r>
      <w:r w:rsidRPr="00561EEC">
        <w:rPr>
          <w:rFonts w:eastAsia="Calibri"/>
          <w:sz w:val="28"/>
          <w:szCs w:val="28"/>
          <w:lang w:eastAsia="en-US"/>
        </w:rPr>
        <w:tab/>
        <w:t xml:space="preserve">  3518.50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Всего товаров на сумму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58203.62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Количество записей в базе  4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  <w:r w:rsidRPr="00561EEC">
        <w:rPr>
          <w:b/>
          <w:sz w:val="28"/>
          <w:szCs w:val="28"/>
        </w:rPr>
        <w:br w:type="page"/>
      </w:r>
      <w:r w:rsidRPr="00561EEC">
        <w:rPr>
          <w:b/>
          <w:sz w:val="28"/>
          <w:szCs w:val="28"/>
        </w:rPr>
        <w:lastRenderedPageBreak/>
        <w:t>Вы начинаете работу над проектом, которая будет продолжаться до конца семестра (лаб. №6,7</w:t>
      </w:r>
      <w:r w:rsidR="00A00F71">
        <w:rPr>
          <w:b/>
          <w:sz w:val="28"/>
          <w:szCs w:val="28"/>
        </w:rPr>
        <w:t>,8</w:t>
      </w:r>
      <w:r w:rsidRPr="00561EEC">
        <w:rPr>
          <w:b/>
          <w:sz w:val="28"/>
          <w:szCs w:val="28"/>
        </w:rPr>
        <w:t>)</w:t>
      </w: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8272"/>
      </w:tblGrid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jc w:val="center"/>
              <w:rPr>
                <w:b/>
              </w:rPr>
            </w:pPr>
            <w:r w:rsidRPr="00561EEC">
              <w:rPr>
                <w:b/>
              </w:rPr>
              <w:t>Номер компьютера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rPr>
                <w:b/>
              </w:rPr>
            </w:pPr>
            <w:r w:rsidRPr="00561EEC">
              <w:rPr>
                <w:b/>
              </w:rPr>
              <w:t>Задание для групп</w:t>
            </w:r>
          </w:p>
          <w:p w:rsidR="00561EEC" w:rsidRPr="00561EEC" w:rsidRDefault="00561EEC" w:rsidP="00561EEC"/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1,13,25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ВУЗ (Студент)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student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студента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студента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Направление подготовки (ИВТ</w:t>
                  </w:r>
                  <w:proofErr w:type="gramStart"/>
                  <w:r w:rsidRPr="00561EEC">
                    <w:t>,У</w:t>
                  </w:r>
                  <w:proofErr w:type="gramEnd"/>
                  <w:r w:rsidRPr="00561EEC">
                    <w:t>ТС и т.п.)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группы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студентов (ввод с клавиатуры).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Минимальный массив – 8 студентов, должно быть не менее: 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2-х направлений подготовки;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по 2 группы в каждом направлении;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в каждой группе по 2 студента.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информацию о новом студенте;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студенте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студентов по заданному направлению подготовки,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студентов заданной группы (группа это направление подготовки+ номер группы), результат запомнить в массиве и отсортировать по алфавиту;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2,14,26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Проект: Склад (товары)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tovar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 секции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товара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цена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количество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Если товар  уже есть, то добавляем количество, иначе создаем новую позицию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;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товары заданной секции, результат отсортировать по алфавиту, запомнить в массиве и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товары с количеством меньше заданного, результат вывести на экран;</w:t>
            </w:r>
          </w:p>
        </w:tc>
      </w:tr>
    </w:tbl>
    <w:p w:rsidR="00A00F71" w:rsidRDefault="00A00F71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8272"/>
      </w:tblGrid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3,15,27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Транспорт (пассажир самолета)</w:t>
            </w:r>
          </w:p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plane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компания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фамилия пассажира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имя пассажира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рейс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rPr>
                      <w:lang w:val="en-US"/>
                    </w:rPr>
                  </w:pPr>
                  <w:r w:rsidRPr="00561EEC">
                    <w:rPr>
                      <w:lang w:val="en-US"/>
                    </w:rPr>
                    <w:t>Стоимость билета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пассажиров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нового пассажира;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пассажире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рейсы заданной компании, результат вывести на экран;</w:t>
            </w:r>
          </w:p>
          <w:p w:rsidR="00561EEC" w:rsidRPr="00561EEC" w:rsidRDefault="00561EEC" w:rsidP="00561EEC">
            <w:r w:rsidRPr="00561EEC">
              <w:t>Найти всех пассажиров заданного рейса, результат сортировать по алфавиту, запомнить в массиве и вывести на экран;</w:t>
            </w:r>
          </w:p>
          <w:p w:rsidR="00561EEC" w:rsidRPr="00561EEC" w:rsidRDefault="00561EEC" w:rsidP="00561EEC"/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4,16,28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561EEC">
              <w:rPr>
                <w:rFonts w:eastAsia="Calibri"/>
                <w:b/>
                <w:lang w:eastAsia="en-US"/>
              </w:rPr>
              <w:t>Проект: Банк (депозит)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deposid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счета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клиента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клиента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Сумма на счете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клиентов банка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новый счет;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счете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 счета с суммой больше заданной,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счета заданного клиента (по имени и фамилии),  результат запомнить в массиве и вывести на экран;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5,17,29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Библиотека (статья в журнале)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artical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журнала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год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автора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имя автора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статьи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статей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статью;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статье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статьи заданного автора,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lastRenderedPageBreak/>
              <w:t>Найти всех авторов заданного журнала (журнал – это название + номер + год),  результат отсортировать по алфавиту, запомнить в массиве и вывести на экран;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6,18,30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Проект: Почта (ценное письмо)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letter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Оценка письма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Индекс отправителя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Индекс получателя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новое письмо;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письме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заданного отправителя (отправитель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с оценкой большей заданного, результат сортировать по алфавиту (по получателю), запомнить в массиве и вывести на экран;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7,19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Библиотека (книга)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book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фамилия автора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имя автора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книги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издательство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год издания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книг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книгу;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книге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книги заданного автора,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авторов заданного издательства,  результат отсортировать по алфавиту, запомнить в массиве и вывести на экран;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8,20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Банк (кредит)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credit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счета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клиента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клиента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сумма кредита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процент по кредиту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клиентов банка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новый счет;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lastRenderedPageBreak/>
              <w:t>распечатать информацию о счете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счета  и общую сумму кредитов у заданного клиента (клиент – это фамилия + имя),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клиентов с заданным процентом по кредиту, результат запомнить в массиве и вывести на экран;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A00F71">
            <w:pPr>
              <w:spacing w:line="276" w:lineRule="auto"/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9,21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Транспорт (машина)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car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марка машины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фамилия владелеца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имя владелеца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proofErr w:type="spellStart"/>
                  <w:r w:rsidRPr="00561EEC">
                    <w:rPr>
                      <w:rFonts w:eastAsia="Calibri"/>
                      <w:lang w:eastAsia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мощность двигателя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proofErr w:type="spellStart"/>
                  <w:r w:rsidRPr="00561EEC">
                    <w:rPr>
                      <w:rFonts w:eastAsia="Calibri"/>
                      <w:lang w:eastAsia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Пробег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машин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машину;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машине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машины  заданной марки,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владельцев с пробегом машины больше заданного, результат сортировать по алфавиту, запомнить в массиве и вывести на экран;</w:t>
            </w:r>
          </w:p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10,22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ВУЗ (преподаватель)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prepod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преподавателя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преподавателя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Кафедра (ИПОВС</w:t>
                  </w:r>
                  <w:proofErr w:type="gramStart"/>
                  <w:r w:rsidRPr="00561EEC">
                    <w:t>,В</w:t>
                  </w:r>
                  <w:proofErr w:type="gramEnd"/>
                  <w:r w:rsidRPr="00561EEC">
                    <w:t>М1,ПКИМС и т.п.)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предмет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преподавателей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нового преподавателя;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преподавателе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предметы, которые ведет заданный преподаватель (преподаватель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преподавателей заданной кафедры, результат сортировать по алфавиту, запомнить в массиве и вывести на экран;</w:t>
            </w:r>
          </w:p>
        </w:tc>
      </w:tr>
    </w:tbl>
    <w:p w:rsidR="00A00F71" w:rsidRDefault="00A00F71">
      <w:r>
        <w:br w:type="page"/>
      </w:r>
      <w:bookmarkStart w:id="0" w:name="_GoBack"/>
      <w:bookmarkEnd w:id="0"/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8272"/>
      </w:tblGrid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11,23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Склад (поставщики)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supplier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55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 секции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фирмы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цена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количество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Если товар  уже есть, то добавляем количество, иначе создаем новую позицию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;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товары заданной секции, результат отсортировать по алфавиту, запомнить в массиве и вывести на экран;</w:t>
            </w:r>
          </w:p>
          <w:p w:rsidR="00561EEC" w:rsidRPr="00561EEC" w:rsidRDefault="00561EEC" w:rsidP="00561EEC">
            <w:r w:rsidRPr="00561EEC">
              <w:t>определить товары с количеством меньше заданного, результат вывести на экран;</w:t>
            </w:r>
          </w:p>
          <w:p w:rsidR="00561EEC" w:rsidRPr="00561EEC" w:rsidRDefault="00561EEC" w:rsidP="00561EEC"/>
        </w:tc>
      </w:tr>
      <w:tr w:rsidR="00561EEC" w:rsidRPr="00561EEC" w:rsidTr="00AA17A7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12,24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Почта (посылка)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parcel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Адрес отправителя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Адрес получателя</w:t>
                  </w:r>
                </w:p>
              </w:tc>
            </w:tr>
            <w:tr w:rsidR="00561EEC" w:rsidRPr="00561EEC" w:rsidTr="00AA17A7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вес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посылку;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посылке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посылки заданного отправителя (отправитель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посылки с весом больше заданного, результат сортировать по алфавиту (по получателю), запомнить в массиве и вывести на экран;</w:t>
            </w:r>
          </w:p>
          <w:p w:rsidR="00561EEC" w:rsidRPr="00561EEC" w:rsidRDefault="00561EEC" w:rsidP="00561EEC"/>
        </w:tc>
      </w:tr>
    </w:tbl>
    <w:p w:rsidR="00561EEC" w:rsidRPr="00561EEC" w:rsidRDefault="00561EEC" w:rsidP="00561EEC">
      <w:pPr>
        <w:rPr>
          <w:b/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/>
    <w:sectPr w:rsidR="00561EEC" w:rsidRPr="00561EEC" w:rsidSect="00C52A05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7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61EEC"/>
    <w:rsid w:val="005773E0"/>
    <w:rsid w:val="0059603A"/>
    <w:rsid w:val="005A0EDF"/>
    <w:rsid w:val="005A74A6"/>
    <w:rsid w:val="005A7854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23F39-AC96-4684-A53C-E7DACFCB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11</Pages>
  <Words>2564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10</cp:revision>
  <dcterms:created xsi:type="dcterms:W3CDTF">2020-03-03T05:14:00Z</dcterms:created>
  <dcterms:modified xsi:type="dcterms:W3CDTF">2020-03-13T00:55:00Z</dcterms:modified>
</cp:coreProperties>
</file>