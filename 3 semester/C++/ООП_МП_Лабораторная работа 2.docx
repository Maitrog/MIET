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C2" w:rsidRPr="000F4BC2" w:rsidRDefault="000F4BC2" w:rsidP="000F4BC2">
      <w:pPr>
        <w:pStyle w:val="a5"/>
        <w:rPr>
          <w:sz w:val="28"/>
        </w:rPr>
      </w:pPr>
      <w:bookmarkStart w:id="0" w:name="_GoBack"/>
      <w:bookmarkEnd w:id="0"/>
      <w:r>
        <w:rPr>
          <w:sz w:val="28"/>
        </w:rPr>
        <w:t xml:space="preserve">Лабораторная работа № </w:t>
      </w:r>
      <w:r w:rsidRPr="000F4BC2">
        <w:rPr>
          <w:sz w:val="28"/>
        </w:rPr>
        <w:t>2</w:t>
      </w:r>
    </w:p>
    <w:p w:rsidR="000F4BC2" w:rsidRDefault="000F4BC2" w:rsidP="000F4BC2">
      <w:pPr>
        <w:pStyle w:val="a3"/>
        <w:spacing w:after="240"/>
      </w:pPr>
      <w:r>
        <w:t>Программирование с использованием классов.</w:t>
      </w:r>
    </w:p>
    <w:p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П</w:t>
      </w:r>
      <w:r>
        <w:rPr>
          <w:sz w:val="28"/>
          <w:szCs w:val="28"/>
        </w:rPr>
        <w:t xml:space="preserve">олучить практические навыки работы с классами. </w:t>
      </w:r>
    </w:p>
    <w:p w:rsidR="000F4BC2" w:rsidRDefault="000F4BC2" w:rsidP="000F4BC2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В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 класс стал расширением понятия структуры, он задает некоторый структурный тип данных (</w:t>
      </w:r>
      <w:r>
        <w:rPr>
          <w:b/>
          <w:sz w:val="28"/>
          <w:szCs w:val="28"/>
        </w:rPr>
        <w:t>данные-члены класса</w:t>
      </w:r>
      <w:r>
        <w:rPr>
          <w:sz w:val="28"/>
          <w:szCs w:val="28"/>
        </w:rPr>
        <w:t>) и набор операций над ними (</w:t>
      </w:r>
      <w:r>
        <w:rPr>
          <w:b/>
          <w:sz w:val="28"/>
          <w:szCs w:val="28"/>
        </w:rPr>
        <w:t>функции-члены класса или методы</w:t>
      </w:r>
      <w:r>
        <w:rPr>
          <w:sz w:val="28"/>
          <w:szCs w:val="28"/>
        </w:rPr>
        <w:t>).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класс можно определить с помощью конструкции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ключ_класса</w:t>
      </w:r>
      <w:proofErr w:type="spellEnd"/>
      <w:r w:rsidR="00114CC8" w:rsidRPr="00114CC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имя_класс</w:t>
      </w:r>
      <w:proofErr w:type="gramStart"/>
      <w:r>
        <w:rPr>
          <w:b/>
          <w:sz w:val="28"/>
          <w:szCs w:val="28"/>
        </w:rPr>
        <w:t>а</w:t>
      </w:r>
      <w:proofErr w:type="spellEnd"/>
      <w:r>
        <w:rPr>
          <w:b/>
          <w:sz w:val="28"/>
          <w:szCs w:val="28"/>
        </w:rPr>
        <w:t>{</w:t>
      </w:r>
      <w:proofErr w:type="gramEnd"/>
      <w:r>
        <w:rPr>
          <w:b/>
          <w:sz w:val="28"/>
          <w:szCs w:val="28"/>
        </w:rPr>
        <w:t xml:space="preserve"> список </w:t>
      </w:r>
      <w:proofErr w:type="spellStart"/>
      <w:r>
        <w:rPr>
          <w:b/>
          <w:sz w:val="28"/>
          <w:szCs w:val="28"/>
        </w:rPr>
        <w:t>_членов</w:t>
      </w:r>
      <w:proofErr w:type="spellEnd"/>
      <w:r>
        <w:rPr>
          <w:b/>
          <w:sz w:val="28"/>
          <w:szCs w:val="28"/>
        </w:rPr>
        <w:t xml:space="preserve"> };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b/>
          <w:sz w:val="28"/>
          <w:szCs w:val="28"/>
        </w:rPr>
        <w:t>ключ_класса</w:t>
      </w:r>
      <w:proofErr w:type="spellEnd"/>
      <w:r>
        <w:rPr>
          <w:sz w:val="28"/>
          <w:szCs w:val="28"/>
        </w:rPr>
        <w:t xml:space="preserve"> - одно из служебных слов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union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>;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имя_класса</w:t>
      </w:r>
      <w:proofErr w:type="spellEnd"/>
      <w:r>
        <w:rPr>
          <w:sz w:val="28"/>
          <w:szCs w:val="28"/>
        </w:rPr>
        <w:t xml:space="preserve"> - произвольный идентификатор; </w:t>
      </w: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список_членов</w:t>
      </w:r>
      <w:proofErr w:type="spellEnd"/>
      <w:r>
        <w:rPr>
          <w:sz w:val="28"/>
          <w:szCs w:val="28"/>
        </w:rPr>
        <w:t xml:space="preserve"> - определения и описания членов класса, как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так и функций.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Класс - это набор из одной или более переменных и функций, возможно, различных типов, сгруппированных под одним именем.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структуры - учётная карточка сотрудника, в которой содержится Ф.И.О., адрес, должность, год поступления на работу и т.д. Некоторые из этих атрибутов сами могут оказаться структурами. Так, Ф.И.О. имеет три компоненты, адрес - также несколько компонент.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Каждый из данных-членов класса распознаётся по своему имени, которое должно быть уникальным в данном классе. Члены класса часто называются его элементами или полями.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Хотя каждому имени поля класса сопоставлен определённый тип, самостоятельным объектом такой элемент не является. Память выделяется только для конкретного объекта класса в целом.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Введем новые типы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: </w:t>
      </w:r>
    </w:p>
    <w:p w:rsidR="000F4BC2" w:rsidRDefault="000F4BC2" w:rsidP="000F4BC2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 xml:space="preserve">{ </w:t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*familia,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  <w:proofErr w:type="gramEnd"/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782837" w:rsidRPr="009216D0" w:rsidRDefault="00782837" w:rsidP="009216D0">
      <w:pPr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*otchestvo;</w:t>
      </w:r>
    </w:p>
    <w:p w:rsidR="000F4BC2" w:rsidRPr="009216D0" w:rsidRDefault="00782837" w:rsidP="00782837">
      <w:pPr>
        <w:rPr>
          <w:sz w:val="28"/>
          <w:szCs w:val="28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  <w:proofErr w:type="gramEnd"/>
    </w:p>
    <w:p w:rsidR="00782837" w:rsidRPr="009216D0" w:rsidRDefault="00782837" w:rsidP="00782837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sotrudnik</w:t>
      </w:r>
    </w:p>
    <w:p w:rsidR="00782837" w:rsidRPr="009216D0" w:rsidRDefault="009216D0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>
        <w:rPr>
          <w:rFonts w:eastAsiaTheme="minorHAnsi"/>
          <w:noProof/>
          <w:sz w:val="28"/>
          <w:szCs w:val="28"/>
          <w:lang w:eastAsia="en-US"/>
        </w:rPr>
        <w:t>{</w:t>
      </w:r>
      <w:r>
        <w:rPr>
          <w:rFonts w:eastAsiaTheme="minorHAnsi"/>
          <w:noProof/>
          <w:sz w:val="28"/>
          <w:szCs w:val="28"/>
          <w:lang w:eastAsia="en-US"/>
        </w:rPr>
        <w:tab/>
        <w:t>FIO</w:t>
      </w:r>
      <w:r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="00782837"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  <w:proofErr w:type="gramEnd"/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0F4BC2" w:rsidRPr="005461AD" w:rsidRDefault="00782837" w:rsidP="00782837">
      <w:pPr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82837" w:rsidRPr="005461AD" w:rsidRDefault="00782837" w:rsidP="00782837">
      <w:pPr>
        <w:rPr>
          <w:sz w:val="28"/>
          <w:szCs w:val="28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  <w:proofErr w:type="gramEnd"/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Заметим, что наличие "</w:t>
      </w:r>
      <w:proofErr w:type="gramStart"/>
      <w:r>
        <w:rPr>
          <w:b/>
          <w:sz w:val="28"/>
          <w:szCs w:val="28"/>
        </w:rPr>
        <w:t>;</w:t>
      </w:r>
      <w:r>
        <w:rPr>
          <w:sz w:val="28"/>
          <w:szCs w:val="28"/>
        </w:rPr>
        <w:t>"</w:t>
      </w:r>
      <w:proofErr w:type="gramEnd"/>
      <w:r>
        <w:rPr>
          <w:sz w:val="28"/>
          <w:szCs w:val="28"/>
        </w:rPr>
        <w:t xml:space="preserve"> после фигурных скобок здесь обязательно.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объявить структурные переменные типа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или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, то есть выделить память для них, также как это делается для обычных переменных: 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{</w:t>
      </w:r>
    </w:p>
    <w:p w:rsidR="000F4BC2" w:rsidRPr="005461AD" w:rsidRDefault="00514C5A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FIO</w:t>
      </w:r>
      <w:r w:rsidR="006A25E3" w:rsidRPr="008A0DC0">
        <w:rPr>
          <w:sz w:val="28"/>
          <w:szCs w:val="28"/>
          <w:lang w:val="en-US"/>
        </w:rPr>
        <w:t xml:space="preserve"> </w:t>
      </w:r>
      <w:proofErr w:type="spellStart"/>
      <w:r w:rsidRPr="009216D0">
        <w:rPr>
          <w:sz w:val="28"/>
          <w:szCs w:val="28"/>
          <w:lang w:val="en-US"/>
        </w:rPr>
        <w:t>chel</w:t>
      </w:r>
      <w:proofErr w:type="spellEnd"/>
      <w:r w:rsidR="000F4BC2" w:rsidRPr="005461AD">
        <w:rPr>
          <w:sz w:val="28"/>
          <w:szCs w:val="28"/>
          <w:lang w:val="en-US"/>
        </w:rPr>
        <w:t xml:space="preserve">; </w:t>
      </w:r>
    </w:p>
    <w:p w:rsidR="000F4BC2" w:rsidRPr="005461AD" w:rsidRDefault="000F4BC2" w:rsidP="000F4BC2">
      <w:pPr>
        <w:rPr>
          <w:sz w:val="28"/>
          <w:szCs w:val="28"/>
          <w:lang w:val="en-US"/>
        </w:rPr>
      </w:pPr>
      <w:proofErr w:type="spellStart"/>
      <w:proofErr w:type="gramStart"/>
      <w:r w:rsidRPr="009216D0">
        <w:rPr>
          <w:sz w:val="28"/>
          <w:szCs w:val="28"/>
          <w:lang w:val="en-US"/>
        </w:rPr>
        <w:t>sotrudnik</w:t>
      </w:r>
      <w:proofErr w:type="spellEnd"/>
      <w:proofErr w:type="gramEnd"/>
      <w:r w:rsidRPr="009216D0">
        <w:rPr>
          <w:sz w:val="28"/>
          <w:szCs w:val="28"/>
          <w:lang w:val="en-US"/>
        </w:rPr>
        <w:t xml:space="preserve"> 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nf,ns;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(FIO)&lt;&lt;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(s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Компилятором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выделена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память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</w:t>
      </w:r>
      <w:r w:rsidR="00114CC8" w:rsidRP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переменные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chel</w:t>
      </w:r>
      <w:proofErr w:type="spellEnd"/>
      <w:r w:rsidRPr="00E81F2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r w:rsidRPr="005461AD">
        <w:rPr>
          <w:b/>
          <w:sz w:val="28"/>
          <w:szCs w:val="28"/>
          <w:lang w:val="en-US"/>
        </w:rPr>
        <w:t>FIO</w:t>
      </w:r>
      <w:r w:rsidR="00514C5A" w:rsidRPr="00E81F21">
        <w:rPr>
          <w:sz w:val="28"/>
          <w:szCs w:val="28"/>
          <w:lang w:val="en-US"/>
        </w:rPr>
        <w:t xml:space="preserve">), </w:t>
      </w:r>
      <w:r>
        <w:rPr>
          <w:b/>
          <w:sz w:val="28"/>
          <w:szCs w:val="28"/>
          <w:lang w:val="en-US"/>
        </w:rPr>
        <w:t>s</w:t>
      </w:r>
      <w:r w:rsidRPr="00E81F21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тип</w:t>
      </w:r>
      <w:r w:rsidR="00114CC8" w:rsidRPr="00E81F21">
        <w:rPr>
          <w:sz w:val="28"/>
          <w:szCs w:val="28"/>
          <w:lang w:val="en-US"/>
        </w:rPr>
        <w:t xml:space="preserve"> </w:t>
      </w:r>
      <w:proofErr w:type="spellStart"/>
      <w:r w:rsidRPr="005461AD">
        <w:rPr>
          <w:b/>
          <w:sz w:val="28"/>
          <w:szCs w:val="28"/>
          <w:lang w:val="en-US"/>
        </w:rPr>
        <w:t>sotrudnik</w:t>
      </w:r>
      <w:proofErr w:type="spellEnd"/>
      <w:r w:rsidRPr="00E81F2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Отметим, что число байтов, выделяемое под структурную переменную, не всегда равно сумме длин отдельных элементов структуры из-за эффекта выравнивания, производимого компилятором. Чтобы определить реально выделенное число байтов, надо воспользоваться операцией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</w:rPr>
        <w:t xml:space="preserve">, например, так: </w:t>
      </w:r>
    </w:p>
    <w:p w:rsidR="000F4BC2" w:rsidRDefault="000F4BC2" w:rsidP="000F4BC2">
      <w:pPr>
        <w:rPr>
          <w:sz w:val="28"/>
          <w:szCs w:val="28"/>
          <w:lang w:val="en-US"/>
        </w:rPr>
      </w:pPr>
      <w:r w:rsidRPr="00E81F21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E81F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nf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(FIO)</w:t>
      </w:r>
      <w:proofErr w:type="gramStart"/>
      <w:r>
        <w:rPr>
          <w:sz w:val="28"/>
          <w:szCs w:val="28"/>
          <w:lang w:val="en-US"/>
        </w:rPr>
        <w:t xml:space="preserve">, </w:t>
      </w:r>
      <w:r w:rsidR="00E81F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ns</w:t>
      </w:r>
      <w:proofErr w:type="gram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</w:t>
      </w:r>
      <w:r w:rsidR="00514C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:rsidR="00782837" w:rsidRDefault="00782837" w:rsidP="000F4BC2">
      <w:pPr>
        <w:rPr>
          <w:sz w:val="28"/>
          <w:szCs w:val="28"/>
          <w:lang w:val="en-US"/>
        </w:rPr>
      </w:pPr>
    </w:p>
    <w:p w:rsidR="00782837" w:rsidRPr="00782837" w:rsidRDefault="00782837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полей, добавим в класс </w:t>
      </w:r>
      <w:r w:rsidRPr="009216D0">
        <w:rPr>
          <w:sz w:val="28"/>
          <w:szCs w:val="28"/>
        </w:rPr>
        <w:t>FIO метод ввода данных с клавиатуры</w:t>
      </w:r>
      <w:r w:rsidR="009216D0">
        <w:rPr>
          <w:sz w:val="28"/>
          <w:szCs w:val="28"/>
        </w:rPr>
        <w:t>: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782837" w:rsidRPr="005461AD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. . .</w:t>
      </w:r>
    </w:p>
    <w:p w:rsidR="00782837" w:rsidRPr="009216D0" w:rsidRDefault="006A25E3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v</w:t>
      </w:r>
      <w:r w:rsidR="00782837"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oid</w:t>
      </w:r>
      <w:r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782837" w:rsidRPr="009216D0">
        <w:rPr>
          <w:rFonts w:eastAsiaTheme="minorHAnsi"/>
          <w:noProof/>
          <w:sz w:val="28"/>
          <w:szCs w:val="28"/>
          <w:lang w:val="en-US" w:eastAsia="en-US"/>
        </w:rPr>
        <w:t>_fio()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>strcpy (otchestvo,str);</w:t>
      </w:r>
    </w:p>
    <w:p w:rsidR="00782837" w:rsidRPr="009216D0" w:rsidRDefault="00782837" w:rsidP="00782837">
      <w:pPr>
        <w:ind w:left="18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}</w:t>
      </w:r>
    </w:p>
    <w:p w:rsidR="00782837" w:rsidRPr="009216D0" w:rsidRDefault="00782837" w:rsidP="00782837">
      <w:pPr>
        <w:rPr>
          <w:sz w:val="28"/>
          <w:szCs w:val="28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  <w:proofErr w:type="gramEnd"/>
    </w:p>
    <w:p w:rsidR="00782837" w:rsidRPr="00782837" w:rsidRDefault="00782837" w:rsidP="00782837">
      <w:pPr>
        <w:ind w:left="180"/>
        <w:rPr>
          <w:sz w:val="28"/>
          <w:szCs w:val="28"/>
        </w:rPr>
      </w:pPr>
    </w:p>
    <w:p w:rsidR="00514C5A" w:rsidRPr="009216D0" w:rsidRDefault="00782837" w:rsidP="0078283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в класс</w:t>
      </w:r>
      <w:r w:rsidR="00FD64F3" w:rsidRPr="00FD64F3">
        <w:rPr>
          <w:sz w:val="28"/>
          <w:szCs w:val="28"/>
        </w:rPr>
        <w:t xml:space="preserve">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514C5A">
        <w:rPr>
          <w:sz w:val="28"/>
          <w:szCs w:val="28"/>
        </w:rPr>
        <w:t xml:space="preserve"> два метод</w:t>
      </w:r>
      <w:r>
        <w:rPr>
          <w:sz w:val="28"/>
          <w:szCs w:val="28"/>
        </w:rPr>
        <w:t>а</w:t>
      </w:r>
      <w:proofErr w:type="gramStart"/>
      <w:r w:rsidR="00514C5A">
        <w:rPr>
          <w:sz w:val="28"/>
          <w:szCs w:val="28"/>
        </w:rPr>
        <w:t xml:space="preserve"> :</w:t>
      </w:r>
      <w:proofErr w:type="gramEnd"/>
    </w:p>
    <w:p w:rsidR="00514C5A" w:rsidRPr="005461AD" w:rsidRDefault="00514C5A" w:rsidP="00AA522B">
      <w:pPr>
        <w:numPr>
          <w:ilvl w:val="0"/>
          <w:numId w:val="2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define</w:t>
      </w:r>
      <w:r w:rsidRPr="005461AD">
        <w:rPr>
          <w:sz w:val="28"/>
          <w:szCs w:val="28"/>
        </w:rPr>
        <w:t xml:space="preserve">() </w:t>
      </w:r>
      <w:r w:rsidRPr="005461AD">
        <w:rPr>
          <w:sz w:val="28"/>
          <w:szCs w:val="28"/>
        </w:rPr>
        <w:tab/>
      </w:r>
      <w:r w:rsidR="005461AD">
        <w:rPr>
          <w:sz w:val="28"/>
          <w:szCs w:val="28"/>
        </w:rPr>
        <w:tab/>
      </w:r>
      <w:r w:rsidRPr="005461AD">
        <w:rPr>
          <w:sz w:val="28"/>
          <w:szCs w:val="28"/>
        </w:rPr>
        <w:t>будет заполнять данные-члены класса</w:t>
      </w:r>
    </w:p>
    <w:p w:rsidR="00514C5A" w:rsidRDefault="00514C5A" w:rsidP="00AA522B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5461AD">
        <w:rPr>
          <w:sz w:val="28"/>
          <w:szCs w:val="28"/>
          <w:lang w:val="en-US"/>
        </w:rPr>
        <w:t>display</w:t>
      </w:r>
      <w:r w:rsidRPr="005461AD">
        <w:rPr>
          <w:sz w:val="28"/>
          <w:szCs w:val="28"/>
        </w:rPr>
        <w:t>(</w:t>
      </w:r>
      <w:proofErr w:type="gramEnd"/>
      <w:r w:rsidRPr="005461AD">
        <w:rPr>
          <w:sz w:val="28"/>
          <w:szCs w:val="28"/>
        </w:rPr>
        <w:t>)</w:t>
      </w:r>
      <w:r>
        <w:rPr>
          <w:sz w:val="28"/>
          <w:szCs w:val="28"/>
        </w:rPr>
        <w:tab/>
        <w:t>будет отображать их на экране.</w:t>
      </w:r>
    </w:p>
    <w:p w:rsidR="00514C5A" w:rsidRDefault="00514C5A" w:rsidP="00514C5A">
      <w:pPr>
        <w:ind w:left="795"/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lastRenderedPageBreak/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{. . .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9216D0" w:rsidRPr="005461AD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Pr="005461AD" w:rsidRDefault="00782837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9216D0" w:rsidRPr="005461AD" w:rsidRDefault="009216D0" w:rsidP="000F4BC2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{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 chel;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переменная для ввода Ф.И.О.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sotrudnik s1;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B13A74" w:rsidRPr="009216D0">
        <w:rPr>
          <w:rFonts w:eastAsiaTheme="minorHAnsi"/>
          <w:noProof/>
          <w:sz w:val="28"/>
          <w:szCs w:val="28"/>
          <w:lang w:val="en-US" w:eastAsia="en-US"/>
        </w:rPr>
        <w:t xml:space="preserve">define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9216D0" w:rsidRPr="005461AD" w:rsidRDefault="009216D0" w:rsidP="009216D0">
      <w:pPr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s1.display();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D2F42">
        <w:rPr>
          <w:rFonts w:eastAsiaTheme="minorHAnsi"/>
          <w:noProof/>
          <w:sz w:val="28"/>
          <w:szCs w:val="28"/>
          <w:lang w:eastAsia="en-US"/>
        </w:rPr>
        <w:t>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D2F42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216D0" w:rsidRPr="009216D0" w:rsidRDefault="009216D0" w:rsidP="009216D0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</w:t>
      </w:r>
    </w:p>
    <w:p w:rsidR="009216D0" w:rsidRPr="009216D0" w:rsidRDefault="009216D0" w:rsidP="009216D0">
      <w:pP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782837" w:rsidRPr="007D2F42" w:rsidRDefault="00782837" w:rsidP="000F4BC2">
      <w:pPr>
        <w:rPr>
          <w:sz w:val="28"/>
          <w:szCs w:val="28"/>
        </w:rPr>
      </w:pPr>
    </w:p>
    <w:p w:rsidR="000F4BC2" w:rsidRDefault="007D2F4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Если класс задан ключевым словом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>
        <w:rPr>
          <w:rFonts w:eastAsiaTheme="minorHAnsi"/>
          <w:noProof/>
          <w:sz w:val="28"/>
          <w:szCs w:val="28"/>
          <w:lang w:eastAsia="en-US"/>
        </w:rPr>
        <w:t xml:space="preserve">, то </w:t>
      </w:r>
      <w:r w:rsidR="000F4B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о всем элементам открыт, то есть к полям и методам класса можно обращаться из функции </w:t>
      </w:r>
      <w:r>
        <w:rPr>
          <w:sz w:val="28"/>
          <w:szCs w:val="28"/>
          <w:lang w:val="en-US"/>
        </w:rPr>
        <w:t>main</w:t>
      </w:r>
      <w:r w:rsidRPr="007D2F42">
        <w:rPr>
          <w:sz w:val="28"/>
          <w:szCs w:val="28"/>
        </w:rPr>
        <w:t>()</w:t>
      </w:r>
      <w:r w:rsidR="000F4BC2">
        <w:rPr>
          <w:sz w:val="28"/>
          <w:szCs w:val="28"/>
        </w:rPr>
        <w:t xml:space="preserve">: </w:t>
      </w:r>
    </w:p>
    <w:p w:rsidR="000F4BC2" w:rsidRPr="00EB48A3" w:rsidRDefault="00EB48A3" w:rsidP="000F4BC2">
      <w:pPr>
        <w:rPr>
          <w:sz w:val="28"/>
          <w:szCs w:val="28"/>
          <w:lang w:val="en-US"/>
        </w:rPr>
      </w:pPr>
      <w:r w:rsidRPr="00EB48A3">
        <w:rPr>
          <w:rFonts w:eastAsiaTheme="minorHAnsi"/>
          <w:noProof/>
          <w:sz w:val="28"/>
          <w:szCs w:val="28"/>
          <w:lang w:val="en-US" w:eastAsia="en-US"/>
        </w:rPr>
        <w:t>cout&lt;&lt;chel.familia&lt;&lt;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 dol&lt;&lt;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&lt;&lt;s1.okl&lt;&lt;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&lt;&lt;s1.name.imya&lt;&lt;endl;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Имена наподобие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>
        <w:rPr>
          <w:sz w:val="28"/>
          <w:szCs w:val="28"/>
        </w:rPr>
        <w:t>, с помощью которых можно получить доступ к элементам класса, называют уточненными именами.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Рассмотрим работу с использованием указателей, которую можно разделить на три этапа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создание указателя</w:t>
      </w:r>
      <w:proofErr w:type="gramStart"/>
      <w:r>
        <w:rPr>
          <w:sz w:val="28"/>
          <w:szCs w:val="28"/>
        </w:rPr>
        <w:t xml:space="preserve"> :</w:t>
      </w:r>
      <w:proofErr w:type="gramEnd"/>
      <w:r w:rsidR="00FD64F3" w:rsidRPr="002624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установка указателя на объект</w:t>
      </w:r>
      <w:proofErr w:type="gramStart"/>
      <w:r>
        <w:rPr>
          <w:sz w:val="28"/>
          <w:szCs w:val="28"/>
        </w:rPr>
        <w:t xml:space="preserve"> :</w:t>
      </w:r>
      <w:proofErr w:type="spellStart"/>
      <w:proofErr w:type="gramEnd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 с объектом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обратиться к отдельному элементу структуры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 xml:space="preserve"> можно двумя способами:</w:t>
      </w:r>
    </w:p>
    <w:p w:rsidR="00EB48A3" w:rsidRDefault="000F4BC2" w:rsidP="00EB48A3">
      <w:pPr>
        <w:suppressAutoHyphens w:val="0"/>
        <w:autoSpaceDE w:val="0"/>
        <w:autoSpaceDN w:val="0"/>
        <w:adjustRightInd w:val="0"/>
        <w:ind w:firstLine="54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proofErr w:type="gramStart"/>
      <w:r w:rsidRPr="00EB48A3">
        <w:rPr>
          <w:sz w:val="28"/>
          <w:szCs w:val="28"/>
          <w:lang w:val="en-US"/>
        </w:rPr>
        <w:t>(*</w:t>
      </w:r>
      <w:proofErr w:type="spellStart"/>
      <w:r>
        <w:rPr>
          <w:sz w:val="28"/>
          <w:szCs w:val="28"/>
          <w:lang w:val="en-US"/>
        </w:rPr>
        <w:t>fio</w:t>
      </w:r>
      <w:r w:rsidRPr="00EB48A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EB48A3">
        <w:rPr>
          <w:sz w:val="28"/>
          <w:szCs w:val="28"/>
          <w:lang w:val="en-US"/>
        </w:rPr>
        <w:t>).</w:t>
      </w:r>
      <w:proofErr w:type="gramEnd"/>
      <w:r w:rsidR="00262474" w:rsidRPr="00262474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2624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262474" w:rsidRPr="009216D0">
        <w:rPr>
          <w:rFonts w:eastAsiaTheme="minorHAnsi"/>
          <w:noProof/>
          <w:sz w:val="28"/>
          <w:szCs w:val="28"/>
          <w:lang w:val="en-US" w:eastAsia="en-US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 w:rsidR="00EB48A3">
        <w:rPr>
          <w:sz w:val="28"/>
          <w:szCs w:val="28"/>
          <w:lang w:val="en-US"/>
        </w:rPr>
        <w:t>io</w:t>
      </w:r>
      <w:proofErr w:type="spellEnd"/>
      <w:r w:rsidR="00EB48A3">
        <w:rPr>
          <w:sz w:val="28"/>
          <w:szCs w:val="28"/>
          <w:lang w:val="en-US"/>
        </w:rPr>
        <w:t>(</w:t>
      </w:r>
      <w:proofErr w:type="gramEnd"/>
      <w:r w:rsidR="00EB48A3">
        <w:rPr>
          <w:sz w:val="28"/>
          <w:szCs w:val="28"/>
          <w:lang w:val="en-US"/>
        </w:rPr>
        <w:t>);</w:t>
      </w:r>
    </w:p>
    <w:p w:rsidR="009B21A1" w:rsidRPr="00F75FF7" w:rsidRDefault="000F4BC2" w:rsidP="009B21A1">
      <w:pPr>
        <w:suppressAutoHyphens w:val="0"/>
        <w:autoSpaceDE w:val="0"/>
        <w:autoSpaceDN w:val="0"/>
        <w:adjustRightInd w:val="0"/>
        <w:ind w:firstLine="5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fio</w:t>
      </w:r>
      <w:r w:rsidRPr="00F75FF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F75FF7">
        <w:rPr>
          <w:sz w:val="28"/>
          <w:szCs w:val="28"/>
          <w:lang w:val="en-US"/>
        </w:rPr>
        <w:t xml:space="preserve"> -&gt;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 w:rsidR="00EB48A3" w:rsidRPr="00F75FF7">
        <w:rPr>
          <w:sz w:val="28"/>
          <w:szCs w:val="28"/>
          <w:lang w:val="en-US"/>
        </w:rPr>
        <w:t>;</w:t>
      </w:r>
    </w:p>
    <w:p w:rsidR="000F4BC2" w:rsidRPr="009B21A1" w:rsidRDefault="000F4BC2" w:rsidP="009B21A1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Первый и второй этапы можно объединить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9B21A1">
      <w:pPr>
        <w:ind w:left="180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Конструкторы и деструкторы.</w:t>
      </w:r>
    </w:p>
    <w:p w:rsidR="000F4BC2" w:rsidRDefault="000F4BC2" w:rsidP="000F4BC2">
      <w:pPr>
        <w:jc w:val="center"/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предназначены для инициализации абстрактных типов данных, то есть объектов классов.</w:t>
      </w:r>
    </w:p>
    <w:p w:rsidR="00ED5092" w:rsidRDefault="00ED509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Деструкторы нужны для удаления локальных объектов в процессе работы, для освобождения динамической памяти, используемой объектом класса.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Имя конструктора должно совпадать с именем класса, конструктор явно или неявно вызывается при определении объекта класса, основное назначение конструктора – выделение участка памяти, превращение его в объект класса, с возможн</w:t>
      </w:r>
      <w:r w:rsidR="00631DCE">
        <w:rPr>
          <w:sz w:val="28"/>
          <w:szCs w:val="28"/>
        </w:rPr>
        <w:t>ой инициализацией (</w:t>
      </w:r>
      <w:r>
        <w:rPr>
          <w:sz w:val="28"/>
          <w:szCs w:val="28"/>
        </w:rPr>
        <w:t>заданием начальных значений</w:t>
      </w:r>
      <w:r w:rsidR="00631D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038D4" w:rsidRDefault="000F4BC2" w:rsidP="00AE661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В предыдущем примере </w:t>
      </w:r>
      <w:r w:rsidR="005146AF">
        <w:rPr>
          <w:sz w:val="28"/>
          <w:szCs w:val="28"/>
        </w:rPr>
        <w:t>при создании объектов класса работали автоматические конструкторы</w:t>
      </w:r>
      <w:r w:rsidR="00AE661A">
        <w:rPr>
          <w:sz w:val="28"/>
          <w:szCs w:val="28"/>
        </w:rPr>
        <w:t xml:space="preserve">, создаваемые компилятором. Для нашего класса </w:t>
      </w:r>
      <w:proofErr w:type="spellStart"/>
      <w:r w:rsidR="00AE661A">
        <w:rPr>
          <w:sz w:val="28"/>
          <w:szCs w:val="28"/>
          <w:lang w:val="en-US"/>
        </w:rPr>
        <w:t>sotrudnik</w:t>
      </w:r>
      <w:proofErr w:type="spellEnd"/>
      <w:r w:rsidR="00AE661A">
        <w:rPr>
          <w:sz w:val="28"/>
          <w:szCs w:val="28"/>
        </w:rPr>
        <w:t xml:space="preserve"> автоматический конструктор некорректно создаёт объект </w:t>
      </w:r>
      <w:r w:rsidR="00AE661A">
        <w:rPr>
          <w:sz w:val="28"/>
          <w:szCs w:val="28"/>
          <w:lang w:val="en-US"/>
        </w:rPr>
        <w:t>s</w:t>
      </w:r>
      <w:r w:rsidR="00AE661A">
        <w:rPr>
          <w:sz w:val="28"/>
          <w:szCs w:val="28"/>
        </w:rPr>
        <w:t xml:space="preserve">1, так как кроме  выделения памяти под указатели: </w:t>
      </w:r>
      <w:r w:rsidR="00AE661A" w:rsidRPr="009216D0">
        <w:rPr>
          <w:rFonts w:eastAsiaTheme="minorHAnsi"/>
          <w:noProof/>
          <w:sz w:val="28"/>
          <w:szCs w:val="28"/>
          <w:lang w:eastAsia="en-US"/>
        </w:rPr>
        <w:t>familia,imya,otchestvo</w:t>
      </w:r>
      <w:r w:rsidR="00CE7036">
        <w:rPr>
          <w:rFonts w:eastAsiaTheme="minorHAnsi"/>
          <w:noProof/>
          <w:sz w:val="28"/>
          <w:szCs w:val="28"/>
          <w:lang w:eastAsia="en-US"/>
        </w:rPr>
        <w:t xml:space="preserve"> требуется выделить память под динамические строки.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Почему же не возникала ошибка во время выполнения программы? Давайте разберемся, </w:t>
      </w:r>
      <w:r w:rsidR="00031F82">
        <w:rPr>
          <w:rFonts w:eastAsiaTheme="minorHAnsi"/>
          <w:noProof/>
          <w:sz w:val="28"/>
          <w:szCs w:val="28"/>
          <w:lang w:eastAsia="en-US"/>
        </w:rPr>
        <w:t>в примере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последовательно </w:t>
      </w:r>
      <w:r w:rsidR="00D41D60">
        <w:rPr>
          <w:rFonts w:eastAsiaTheme="minorHAnsi"/>
          <w:noProof/>
          <w:sz w:val="28"/>
          <w:szCs w:val="28"/>
          <w:lang w:eastAsia="en-US"/>
        </w:rPr>
        <w:t>вызываются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методы: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2038D4" w:rsidRDefault="002038D4" w:rsidP="002038D4">
      <w:pPr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s1.display();</w:t>
      </w:r>
    </w:p>
    <w:p w:rsidR="00D522DA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9521F2" w:rsidRDefault="00D522DA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();</w:t>
      </w:r>
      <w:r>
        <w:rPr>
          <w:rFonts w:eastAsiaTheme="minorHAnsi"/>
          <w:noProof/>
          <w:sz w:val="28"/>
          <w:szCs w:val="28"/>
          <w:lang w:eastAsia="en-US"/>
        </w:rPr>
        <w:t xml:space="preserve"> выделяет память и заполняет динамические строки объекта 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. </w:t>
      </w:r>
      <w:r w:rsidR="009521F2"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1.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(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</w:t>
      </w:r>
      <w:r w:rsidR="009521F2" w:rsidRPr="00C2001E">
        <w:rPr>
          <w:rFonts w:eastAsiaTheme="minorHAnsi"/>
          <w:b/>
          <w:noProof/>
          <w:color w:val="A31515"/>
          <w:sz w:val="28"/>
          <w:szCs w:val="28"/>
          <w:lang w:eastAsia="en-US"/>
        </w:rPr>
        <w:t>"бухгалтер"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,10000);</w:t>
      </w:r>
      <w:r w:rsidR="00C5621B">
        <w:rPr>
          <w:rFonts w:eastAsiaTheme="minorHAnsi"/>
          <w:noProof/>
          <w:sz w:val="28"/>
          <w:szCs w:val="28"/>
          <w:lang w:eastAsia="en-US"/>
        </w:rPr>
        <w:t xml:space="preserve"> связывает указатели </w:t>
      </w:r>
    </w:p>
    <w:p w:rsidR="00C5621B" w:rsidRPr="00C5621B" w:rsidRDefault="00C5621B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 с указателями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, таким образом объект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C2001E"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не имеет своей динамической памяти под строки и использует память объекта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</w:p>
    <w:p w:rsidR="00C2001E" w:rsidRPr="00031F82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Объект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C2001E">
        <w:rPr>
          <w:rFonts w:eastAsiaTheme="minorHAnsi"/>
          <w:noProof/>
          <w:sz w:val="28"/>
          <w:szCs w:val="28"/>
          <w:lang w:eastAsia="en-US"/>
        </w:rPr>
        <w:t>хотя и имеет свою динамическую память, но получает её не в момент создания объекта</w:t>
      </w:r>
      <w:r>
        <w:rPr>
          <w:rFonts w:eastAsiaTheme="minorHAnsi"/>
          <w:noProof/>
          <w:sz w:val="28"/>
          <w:szCs w:val="28"/>
          <w:lang w:eastAsia="en-US"/>
        </w:rPr>
        <w:t xml:space="preserve">, а при вызове метода 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031F82">
        <w:rPr>
          <w:rFonts w:eastAsiaTheme="minorHAnsi"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 xml:space="preserve">, таким образом, если убрать вызов 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_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>, то программа перестанет работать</w:t>
      </w:r>
    </w:p>
    <w:p w:rsidR="00C2001E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eastAsia="en-US"/>
        </w:rPr>
      </w:pPr>
      <w:r w:rsidRPr="004E0F99">
        <w:rPr>
          <w:rFonts w:eastAsiaTheme="minorHAnsi"/>
          <w:noProof/>
          <w:sz w:val="28"/>
          <w:szCs w:val="28"/>
          <w:lang w:eastAsia="en-US"/>
        </w:rPr>
        <w:t xml:space="preserve">Чтобы избежать </w:t>
      </w:r>
      <w:r w:rsidR="00031F82">
        <w:rPr>
          <w:rFonts w:eastAsiaTheme="minorHAnsi"/>
          <w:noProof/>
          <w:sz w:val="28"/>
          <w:szCs w:val="28"/>
          <w:lang w:eastAsia="en-US"/>
        </w:rPr>
        <w:t>подобных</w:t>
      </w:r>
      <w:r w:rsidRPr="004E0F99">
        <w:rPr>
          <w:rFonts w:eastAsiaTheme="minorHAnsi"/>
          <w:noProof/>
          <w:sz w:val="28"/>
          <w:szCs w:val="28"/>
          <w:lang w:eastAsia="en-US"/>
        </w:rPr>
        <w:t xml:space="preserve"> ошибок необходимо помнить простое правило:</w:t>
      </w:r>
      <w:r>
        <w:rPr>
          <w:rFonts w:eastAsiaTheme="minorHAnsi"/>
          <w:b/>
          <w:noProof/>
          <w:sz w:val="28"/>
          <w:szCs w:val="28"/>
          <w:lang w:eastAsia="en-US"/>
        </w:rPr>
        <w:t xml:space="preserve"> при использовании динамической памяти, её должен выделять конструктор при создании объекта класса</w:t>
      </w:r>
      <w:r w:rsidR="004E0F99">
        <w:rPr>
          <w:rFonts w:eastAsiaTheme="minorHAnsi"/>
          <w:b/>
          <w:noProof/>
          <w:sz w:val="28"/>
          <w:szCs w:val="28"/>
          <w:lang w:eastAsia="en-US"/>
        </w:rPr>
        <w:t>.</w:t>
      </w:r>
    </w:p>
    <w:p w:rsidR="009B21A1" w:rsidRDefault="009B21A1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031F82" w:rsidRPr="005461AD" w:rsidRDefault="006A25E3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s</w:t>
      </w:r>
      <w:r w:rsidR="00031F82"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truct</w:t>
      </w:r>
      <w:r w:rsidRPr="00AC44CC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031F82"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 xml:space="preserve">{. </w:t>
      </w:r>
      <w:r w:rsidRPr="00031F82">
        <w:rPr>
          <w:rFonts w:eastAsiaTheme="minorHAnsi"/>
          <w:noProof/>
          <w:sz w:val="28"/>
          <w:szCs w:val="28"/>
          <w:lang w:eastAsia="en-US"/>
        </w:rPr>
        <w:t>. .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5461AD">
        <w:rPr>
          <w:rFonts w:eastAsiaTheme="minorHAnsi"/>
          <w:noProof/>
          <w:sz w:val="28"/>
          <w:szCs w:val="28"/>
          <w:lang w:eastAsia="en-US"/>
        </w:rPr>
        <w:t xml:space="preserve"> ()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5461AD">
        <w:rPr>
          <w:rFonts w:eastAsiaTheme="minorHAnsi"/>
          <w:noProof/>
          <w:sz w:val="28"/>
          <w:szCs w:val="28"/>
          <w:lang w:eastAsia="en-US"/>
        </w:rPr>
        <w:t>{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FIO:</w:t>
      </w:r>
      <w:proofErr w:type="gramEnd"/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</w:t>
      </w:r>
      <w:r w:rsidR="00AC44CC" w:rsidRPr="00AC44CC">
        <w:rPr>
          <w:rFonts w:eastAsiaTheme="minorHAnsi"/>
          <w:noProof/>
          <w:color w:val="A31515"/>
          <w:sz w:val="28"/>
          <w:szCs w:val="28"/>
          <w:lang w:eastAsia="en-US"/>
        </w:rPr>
        <w:t xml:space="preserve"> 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по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-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умолчанию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5461AD">
        <w:rPr>
          <w:rFonts w:eastAsiaTheme="minorHAnsi"/>
          <w:noProof/>
          <w:sz w:val="28"/>
          <w:szCs w:val="28"/>
          <w:lang w:eastAsia="en-US"/>
        </w:rPr>
        <w:t>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781920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9B21A1" w:rsidRPr="00781920" w:rsidRDefault="009B21A1">
      <w:pPr>
        <w:suppressAutoHyphens w:val="0"/>
        <w:spacing w:after="200" w:line="276" w:lineRule="auto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br w:type="page"/>
      </w:r>
    </w:p>
    <w:p w:rsidR="00ED5092" w:rsidRPr="00B13A74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lastRenderedPageBreak/>
        <w:t>~FIO()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ED5092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ED5092" w:rsidRPr="00781920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781920">
        <w:rPr>
          <w:rFonts w:eastAsiaTheme="minorHAnsi"/>
          <w:noProof/>
          <w:sz w:val="28"/>
          <w:szCs w:val="28"/>
          <w:lang w:eastAsia="en-US"/>
        </w:rPr>
        <w:t>};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end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  <w:proofErr w:type="gramEnd"/>
    </w:p>
    <w:p w:rsidR="00D522DA" w:rsidRPr="00781920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78192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{. . .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sotrudnik()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  <w:proofErr w:type="gramEnd"/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B13A74" w:rsidRPr="00E24793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 (dol,</w:t>
      </w:r>
      <w:r w:rsidRPr="007A059C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 = 0;</w:t>
      </w:r>
    </w:p>
    <w:p w:rsidR="00B13A74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B13A74" w:rsidRPr="00B13A74" w:rsidRDefault="00B13A74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AC44CC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::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Destructor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!"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[]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</w:t>
      </w:r>
      <w:r w:rsidRPr="005461AD">
        <w:rPr>
          <w:rFonts w:eastAsiaTheme="minorHAnsi"/>
          <w:noProof/>
          <w:color w:val="008000"/>
          <w:sz w:val="28"/>
          <w:szCs w:val="28"/>
          <w:lang w:val="en-US" w:eastAsia="en-US"/>
        </w:rPr>
        <w:t>------- end sotrudnic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B13A74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{ FIO chel(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</w:t>
      </w:r>
      <w:r>
        <w:rPr>
          <w:rFonts w:eastAsiaTheme="minorHAnsi"/>
          <w:noProof/>
          <w:sz w:val="28"/>
          <w:szCs w:val="28"/>
          <w:lang w:val="en-US" w:eastAsia="en-US"/>
        </w:rPr>
        <w:t>efine_fio();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B13A74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>sotrudnik s1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s1.define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(chel,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5461A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</w:p>
    <w:p w:rsidR="005544AF" w:rsidRPr="005544AF" w:rsidRDefault="000E3E12" w:rsidP="000E3E1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После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запуска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программы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увидим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что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конструктор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типа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вызывается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дважды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: </w:t>
      </w:r>
      <w:r>
        <w:rPr>
          <w:rFonts w:eastAsiaTheme="minorHAnsi"/>
          <w:noProof/>
          <w:sz w:val="28"/>
          <w:szCs w:val="28"/>
          <w:lang w:eastAsia="en-US"/>
        </w:rPr>
        <w:t xml:space="preserve">при вызове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5544AF">
        <w:rPr>
          <w:rFonts w:eastAsiaTheme="minorHAnsi"/>
          <w:b/>
          <w:noProof/>
          <w:sz w:val="28"/>
          <w:szCs w:val="28"/>
          <w:lang w:eastAsia="en-US"/>
        </w:rPr>
        <w:t xml:space="preserve">() и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5544AF" w:rsidRPr="000E3E12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5544AF">
        <w:rPr>
          <w:rFonts w:eastAsiaTheme="minorHAnsi"/>
          <w:noProof/>
          <w:sz w:val="28"/>
          <w:szCs w:val="28"/>
          <w:lang w:eastAsia="en-US"/>
        </w:rPr>
        <w:t xml:space="preserve"> (работаю</w:t>
      </w:r>
      <w:r>
        <w:rPr>
          <w:rFonts w:eastAsiaTheme="minorHAnsi"/>
          <w:noProof/>
          <w:sz w:val="28"/>
          <w:szCs w:val="28"/>
          <w:lang w:eastAsia="en-US"/>
        </w:rPr>
        <w:t>т конструктор</w:t>
      </w:r>
      <w:r w:rsidR="005544AF">
        <w:rPr>
          <w:rFonts w:eastAsiaTheme="minorHAnsi"/>
          <w:noProof/>
          <w:sz w:val="28"/>
          <w:szCs w:val="28"/>
          <w:lang w:eastAsia="en-US"/>
        </w:rPr>
        <w:t>ы по-умолчанию</w:t>
      </w:r>
      <w:r>
        <w:rPr>
          <w:rFonts w:eastAsiaTheme="minorHAnsi"/>
          <w:noProof/>
          <w:sz w:val="28"/>
          <w:szCs w:val="28"/>
          <w:lang w:eastAsia="en-US"/>
        </w:rPr>
        <w:t>)</w:t>
      </w:r>
    </w:p>
    <w:p w:rsidR="00D41D60" w:rsidRPr="000E3E12" w:rsidRDefault="00D41D60" w:rsidP="00D41D60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Работа с массивами абстрактных типов.</w:t>
      </w:r>
    </w:p>
    <w:p w:rsidR="000F4BC2" w:rsidRDefault="000F4BC2" w:rsidP="000F4BC2">
      <w:pPr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вариант программы, которая работает с массивом объектов типа </w:t>
      </w:r>
      <w:proofErr w:type="spellStart"/>
      <w:r w:rsidRPr="007A059C">
        <w:rPr>
          <w:b/>
          <w:sz w:val="28"/>
          <w:szCs w:val="28"/>
          <w:lang w:val="en-US"/>
        </w:rPr>
        <w:t>sotrudnik</w:t>
      </w:r>
      <w:proofErr w:type="spellEnd"/>
      <w:r>
        <w:rPr>
          <w:sz w:val="28"/>
          <w:szCs w:val="28"/>
        </w:rPr>
        <w:t>. Массивам абстрактного типа нельзя присвоить начальные значения при объявлении, они инициализируются в два этапа: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выделяется память с помощью конструктора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;</w:t>
      </w:r>
    </w:p>
    <w:p w:rsidR="000F4BC2" w:rsidRDefault="000F4BC2" w:rsidP="00AA522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значения с помощью метода класса, в нашем случае с помощью </w:t>
      </w:r>
      <w:r>
        <w:rPr>
          <w:sz w:val="28"/>
          <w:szCs w:val="28"/>
          <w:lang w:val="en-US"/>
        </w:rPr>
        <w:t>define</w:t>
      </w:r>
      <w:r>
        <w:rPr>
          <w:sz w:val="28"/>
          <w:szCs w:val="28"/>
        </w:rPr>
        <w:t>().</w:t>
      </w:r>
    </w:p>
    <w:p w:rsidR="000F4BC2" w:rsidRDefault="000F4BC2" w:rsidP="000F4BC2">
      <w:pPr>
        <w:ind w:left="435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Итак, потребуется конструктор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, то есть конструктор без параметров.</w:t>
      </w:r>
    </w:p>
    <w:p w:rsidR="000F4BC2" w:rsidRPr="00781920" w:rsidRDefault="000F4BC2" w:rsidP="000F4BC2">
      <w:pPr>
        <w:rPr>
          <w:sz w:val="28"/>
          <w:szCs w:val="28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5544AF" w:rsidRPr="00616C56" w:rsidRDefault="00616C56" w:rsidP="005544AF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{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FIO chel(</w:t>
      </w:r>
      <w:r w:rsidR="005544AF" w:rsidRPr="00616C5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616C56" w:rsidRPr="00616C56" w:rsidRDefault="006A25E3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c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onst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616C56" w:rsidRPr="00616C56">
        <w:rPr>
          <w:rFonts w:eastAsiaTheme="minorHAnsi"/>
          <w:noProof/>
          <w:sz w:val="28"/>
          <w:szCs w:val="28"/>
          <w:lang w:val="en-US" w:eastAsia="en-US"/>
        </w:rPr>
        <w:t xml:space="preserve"> n=3;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="005544AF">
        <w:rPr>
          <w:rFonts w:eastAsiaTheme="minorHAnsi"/>
          <w:noProof/>
          <w:sz w:val="28"/>
          <w:szCs w:val="28"/>
          <w:lang w:val="en-US" w:eastAsia="en-US"/>
        </w:rPr>
        <w:t>c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hel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.define_fio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616C56" w:rsidRPr="00114CC8" w:rsidRDefault="00616C56" w:rsidP="00616C56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114CC8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114CC8">
        <w:rPr>
          <w:rFonts w:eastAsiaTheme="minorHAnsi"/>
          <w:noProof/>
          <w:sz w:val="28"/>
          <w:szCs w:val="28"/>
          <w:lang w:eastAsia="en-US"/>
        </w:rPr>
        <w:t>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616C56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B21A1" w:rsidRDefault="00616C56" w:rsidP="00616C56">
      <w:pPr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eastAsia="en-US"/>
        </w:rPr>
        <w:t>}</w:t>
      </w:r>
    </w:p>
    <w:p w:rsidR="009B21A1" w:rsidRDefault="009B21A1" w:rsidP="009B21A1">
      <w:pPr>
        <w:pStyle w:val="a6"/>
        <w:rPr>
          <w:rFonts w:eastAsiaTheme="minorHAnsi"/>
          <w:noProof/>
          <w:lang w:eastAsia="en-US"/>
        </w:rPr>
      </w:pPr>
    </w:p>
    <w:p w:rsidR="00AD372F" w:rsidRDefault="00AD372F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Доступ к полям класса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Pr="00F70ADB" w:rsidRDefault="00AD372F" w:rsidP="00AD372F">
      <w:pPr>
        <w:rPr>
          <w:sz w:val="28"/>
          <w:szCs w:val="28"/>
        </w:rPr>
      </w:pPr>
      <w:proofErr w:type="gramStart"/>
      <w:r w:rsidRPr="00F70ADB">
        <w:rPr>
          <w:sz w:val="28"/>
          <w:szCs w:val="28"/>
        </w:rPr>
        <w:t>В</w:t>
      </w:r>
      <w:proofErr w:type="gramEnd"/>
      <w:r w:rsidR="00114CC8" w:rsidRPr="00114CC8">
        <w:rPr>
          <w:sz w:val="28"/>
          <w:szCs w:val="28"/>
        </w:rPr>
        <w:t xml:space="preserve"> </w:t>
      </w:r>
      <w:proofErr w:type="gramStart"/>
      <w:r w:rsidRPr="00F70ADB">
        <w:rPr>
          <w:sz w:val="28"/>
          <w:szCs w:val="28"/>
        </w:rPr>
        <w:t>С</w:t>
      </w:r>
      <w:proofErr w:type="gramEnd"/>
      <w:r w:rsidRPr="00F70ADB">
        <w:rPr>
          <w:sz w:val="28"/>
          <w:szCs w:val="28"/>
        </w:rPr>
        <w:t>++ можно ограничить видимость данных и функций класса при помощи спецификатор</w:t>
      </w:r>
      <w:r>
        <w:rPr>
          <w:sz w:val="28"/>
          <w:szCs w:val="28"/>
        </w:rPr>
        <w:t>ов</w:t>
      </w:r>
      <w:r w:rsidRPr="00F70ADB">
        <w:rPr>
          <w:sz w:val="28"/>
          <w:szCs w:val="28"/>
        </w:rPr>
        <w:t xml:space="preserve"> доступа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protected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F70ADB">
        <w:rPr>
          <w:sz w:val="28"/>
          <w:szCs w:val="28"/>
        </w:rPr>
        <w:t>пецификатор доступа применяется ко всем элементам класса, следующим за н</w:t>
      </w:r>
      <w:r>
        <w:rPr>
          <w:sz w:val="28"/>
          <w:szCs w:val="28"/>
        </w:rPr>
        <w:t>им</w:t>
      </w:r>
      <w:r w:rsidRPr="00F70ADB">
        <w:rPr>
          <w:sz w:val="28"/>
          <w:szCs w:val="28"/>
        </w:rPr>
        <w:t>, пока не встретится друг</w:t>
      </w:r>
      <w:r>
        <w:rPr>
          <w:sz w:val="28"/>
          <w:szCs w:val="28"/>
        </w:rPr>
        <w:t>ой</w:t>
      </w:r>
      <w:r w:rsidRPr="00F70ADB">
        <w:rPr>
          <w:sz w:val="28"/>
          <w:szCs w:val="28"/>
        </w:rPr>
        <w:t xml:space="preserve"> спецификатор</w:t>
      </w:r>
      <w:r>
        <w:rPr>
          <w:sz w:val="28"/>
          <w:szCs w:val="28"/>
        </w:rPr>
        <w:t>, либо пока не</w:t>
      </w:r>
      <w:r w:rsidRPr="00F70ADB">
        <w:rPr>
          <w:sz w:val="28"/>
          <w:szCs w:val="28"/>
        </w:rPr>
        <w:t xml:space="preserve"> кончится определение класса.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>Итак, для изменения видимости полей данных можно явно использовать ключи доступа: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public</w:t>
      </w:r>
      <w:proofErr w:type="spellEnd"/>
      <w:r w:rsidRPr="00AC1BDD">
        <w:rPr>
          <w:sz w:val="28"/>
          <w:szCs w:val="28"/>
        </w:rPr>
        <w:t>(</w:t>
      </w:r>
      <w:r>
        <w:rPr>
          <w:sz w:val="28"/>
          <w:szCs w:val="28"/>
        </w:rPr>
        <w:t>открытые или общедоступные</w:t>
      </w:r>
      <w:r w:rsidRPr="00AC1BDD">
        <w:rPr>
          <w:sz w:val="28"/>
          <w:szCs w:val="28"/>
        </w:rPr>
        <w:t>)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private</w:t>
      </w:r>
      <w:proofErr w:type="spellEnd"/>
      <w:r w:rsidRPr="00707A56">
        <w:rPr>
          <w:sz w:val="28"/>
          <w:szCs w:val="28"/>
        </w:rPr>
        <w:t>(</w:t>
      </w:r>
      <w:r>
        <w:rPr>
          <w:sz w:val="28"/>
          <w:szCs w:val="28"/>
        </w:rPr>
        <w:t>закрытые или собственные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protected</w:t>
      </w:r>
      <w:proofErr w:type="spellEnd"/>
      <w:r w:rsidRPr="000255D1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372F" w:rsidRPr="008A7956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класс определялся с помощью ключевого слова </w:t>
      </w:r>
      <w:proofErr w:type="spellStart"/>
      <w:r w:rsidRPr="00F70ADB">
        <w:rPr>
          <w:b/>
          <w:sz w:val="28"/>
          <w:szCs w:val="28"/>
        </w:rPr>
        <w:t>struct</w:t>
      </w:r>
      <w:proofErr w:type="spellEnd"/>
      <w:r>
        <w:rPr>
          <w:sz w:val="28"/>
          <w:szCs w:val="28"/>
        </w:rPr>
        <w:t>, то по умолчанию все данные-членыи методы класса являются открытыми (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), то есть к любому элементу класса можно обратиться из внешней вызывающей программы или из другого класса. </w:t>
      </w:r>
    </w:p>
    <w:p w:rsidR="00AD372F" w:rsidRPr="000255D1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любом месте программы, где определен объект класса, можно получить доступ к его полям и методам с помощью уточненных имён, к полям класса </w:t>
      </w:r>
      <w:proofErr w:type="spellStart"/>
      <w:r w:rsidRPr="00A4259F">
        <w:rPr>
          <w:sz w:val="28"/>
          <w:szCs w:val="28"/>
        </w:rPr>
        <w:t>anketa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 w:rsidR="00D52BE4">
        <w:rPr>
          <w:b/>
          <w:sz w:val="28"/>
          <w:szCs w:val="28"/>
          <w:lang w:val="en-US"/>
        </w:rPr>
        <w:t>sotrudnik</w:t>
      </w:r>
      <w:proofErr w:type="spellEnd"/>
      <w:r w:rsidRPr="00F70ADB">
        <w:rPr>
          <w:b/>
          <w:sz w:val="28"/>
          <w:szCs w:val="28"/>
        </w:rPr>
        <w:t xml:space="preserve">:: </w:t>
      </w:r>
      <w:proofErr w:type="spellStart"/>
      <w:r w:rsidRPr="00F70ADB">
        <w:rPr>
          <w:b/>
          <w:sz w:val="28"/>
          <w:szCs w:val="28"/>
        </w:rPr>
        <w:t>okl</w:t>
      </w:r>
      <w:proofErr w:type="spellEnd"/>
    </w:p>
    <w:p w:rsidR="00AD372F" w:rsidRPr="000255D1" w:rsidRDefault="00AD372F" w:rsidP="00AD372F">
      <w:pPr>
        <w:rPr>
          <w:sz w:val="28"/>
          <w:szCs w:val="28"/>
        </w:rPr>
      </w:pPr>
    </w:p>
    <w:p w:rsidR="00AD372F" w:rsidRPr="008A0DC0" w:rsidRDefault="00AD372F" w:rsidP="00AD372F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Если</w:t>
      </w:r>
      <w:r w:rsidRPr="00A8385C">
        <w:rPr>
          <w:sz w:val="28"/>
          <w:szCs w:val="28"/>
        </w:rPr>
        <w:t xml:space="preserve"> класс определя</w:t>
      </w:r>
      <w:r>
        <w:rPr>
          <w:sz w:val="28"/>
          <w:szCs w:val="28"/>
        </w:rPr>
        <w:t>ется</w:t>
      </w:r>
      <w:r w:rsidRPr="00A8385C">
        <w:rPr>
          <w:sz w:val="28"/>
          <w:szCs w:val="28"/>
        </w:rPr>
        <w:t xml:space="preserve"> с помощью ключа </w:t>
      </w:r>
      <w:proofErr w:type="spellStart"/>
      <w:r w:rsidRPr="00F70ADB">
        <w:rPr>
          <w:b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то все поля и методы класса являются закрытыми </w:t>
      </w:r>
      <w:r w:rsidRPr="00F70ADB">
        <w:rPr>
          <w:b/>
          <w:sz w:val="28"/>
          <w:szCs w:val="28"/>
        </w:rPr>
        <w:t>(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 есть недоступными для внешних обращений. Для обращения к закрытым данным из внешней (вызывающей) программы необходимо создавать «методы-посредники», которые обеспечат  доступ к данным. Те поля данных и методы, которые необходимо </w:t>
      </w:r>
      <w:proofErr w:type="gramStart"/>
      <w:r>
        <w:rPr>
          <w:sz w:val="28"/>
          <w:szCs w:val="28"/>
        </w:rPr>
        <w:t>открыть для внешнего доступа необходимо явно определить</w:t>
      </w:r>
      <w:proofErr w:type="gramEnd"/>
      <w:r>
        <w:rPr>
          <w:sz w:val="28"/>
          <w:szCs w:val="28"/>
        </w:rPr>
        <w:t xml:space="preserve"> как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</w:p>
    <w:p w:rsidR="00781920" w:rsidRPr="008A0DC0" w:rsidRDefault="00781920" w:rsidP="00AD372F">
      <w:pPr>
        <w:ind w:firstLine="708"/>
        <w:rPr>
          <w:b/>
          <w:sz w:val="28"/>
          <w:szCs w:val="28"/>
        </w:rPr>
      </w:pPr>
    </w:p>
    <w:p w:rsidR="00781920" w:rsidRDefault="00781920" w:rsidP="00781920">
      <w:pPr>
        <w:jc w:val="center"/>
        <w:rPr>
          <w:b/>
          <w:sz w:val="32"/>
          <w:szCs w:val="32"/>
        </w:rPr>
      </w:pPr>
      <w:r w:rsidRPr="008C7F71">
        <w:rPr>
          <w:b/>
          <w:sz w:val="32"/>
          <w:szCs w:val="32"/>
        </w:rPr>
        <w:t>Друзья класса</w:t>
      </w:r>
    </w:p>
    <w:p w:rsidR="00781920" w:rsidRPr="008C7F71" w:rsidRDefault="00781920" w:rsidP="00781920">
      <w:pPr>
        <w:jc w:val="center"/>
        <w:rPr>
          <w:b/>
          <w:sz w:val="32"/>
          <w:szCs w:val="32"/>
        </w:rPr>
      </w:pPr>
    </w:p>
    <w:p w:rsidR="00781920" w:rsidRPr="008C7F71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управления доступом с помощью ключа </w:t>
      </w:r>
      <w:r>
        <w:rPr>
          <w:sz w:val="28"/>
          <w:szCs w:val="28"/>
          <w:lang w:val="en-US"/>
        </w:rPr>
        <w:t>public</w:t>
      </w:r>
      <w:r w:rsidRPr="00781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всегда удобен, ведь в этом случае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-переменные становятся общедоступны, то есть к ним можно обратиться из любой части программы. Механизм под названием «друзья класса» действует более гибко и позволяет предоставлять доступ избирательно. Например, можно предоставить доступ к закрытым переменным класса для отдельной функции или же для целого класса.</w:t>
      </w:r>
    </w:p>
    <w:p w:rsidR="00781920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 xml:space="preserve">Друзья </w:t>
      </w:r>
      <w:proofErr w:type="gramStart"/>
      <w:r>
        <w:rPr>
          <w:sz w:val="28"/>
          <w:szCs w:val="28"/>
        </w:rPr>
        <w:t>класса–это</w:t>
      </w:r>
      <w:proofErr w:type="gramEnd"/>
      <w:r>
        <w:rPr>
          <w:sz w:val="28"/>
          <w:szCs w:val="28"/>
        </w:rPr>
        <w:t xml:space="preserve"> </w:t>
      </w:r>
      <w:r w:rsidRPr="00516344">
        <w:rPr>
          <w:sz w:val="28"/>
          <w:szCs w:val="28"/>
        </w:rPr>
        <w:t>функции и классы, у которых есть полный доступ к класс</w:t>
      </w:r>
      <w:r>
        <w:rPr>
          <w:sz w:val="28"/>
          <w:szCs w:val="28"/>
        </w:rPr>
        <w:t xml:space="preserve">у, </w:t>
      </w:r>
      <w:r w:rsidRPr="00516344">
        <w:rPr>
          <w:sz w:val="28"/>
          <w:szCs w:val="28"/>
        </w:rPr>
        <w:t>такой же</w:t>
      </w:r>
      <w:r>
        <w:rPr>
          <w:sz w:val="28"/>
          <w:szCs w:val="28"/>
        </w:rPr>
        <w:t>,</w:t>
      </w:r>
      <w:r w:rsidRPr="00516344">
        <w:rPr>
          <w:sz w:val="28"/>
          <w:szCs w:val="28"/>
        </w:rPr>
        <w:t xml:space="preserve"> как у его собственных функций.</w:t>
      </w:r>
      <w:r>
        <w:rPr>
          <w:sz w:val="28"/>
          <w:szCs w:val="28"/>
        </w:rPr>
        <w:t xml:space="preserve"> Для получения прав друга, функция должна быть описана в классе со спецификацией </w:t>
      </w:r>
      <w:proofErr w:type="spellStart"/>
      <w:r w:rsidRPr="00516344">
        <w:rPr>
          <w:sz w:val="28"/>
          <w:szCs w:val="28"/>
        </w:rPr>
        <w:t>friend</w:t>
      </w:r>
      <w:proofErr w:type="spellEnd"/>
      <w:r w:rsidRPr="00516344">
        <w:rPr>
          <w:sz w:val="28"/>
          <w:szCs w:val="28"/>
        </w:rPr>
        <w:t>.</w:t>
      </w:r>
    </w:p>
    <w:p w:rsidR="00781920" w:rsidRPr="00781920" w:rsidRDefault="00781920" w:rsidP="00AD372F">
      <w:pPr>
        <w:ind w:firstLine="708"/>
        <w:rPr>
          <w:b/>
          <w:sz w:val="28"/>
          <w:szCs w:val="28"/>
        </w:rPr>
      </w:pPr>
    </w:p>
    <w:p w:rsidR="003217AD" w:rsidRDefault="003217AD" w:rsidP="003217AD">
      <w:pPr>
        <w:rPr>
          <w:b/>
          <w:sz w:val="28"/>
          <w:szCs w:val="28"/>
        </w:rPr>
      </w:pPr>
    </w:p>
    <w:p w:rsidR="003217AD" w:rsidRPr="003217AD" w:rsidRDefault="003217AD" w:rsidP="003217AD">
      <w:pPr>
        <w:rPr>
          <w:rFonts w:eastAsiaTheme="minorHAnsi"/>
          <w:noProof/>
          <w:color w:val="0000FF"/>
          <w:sz w:val="28"/>
          <w:szCs w:val="28"/>
          <w:lang w:eastAsia="en-US"/>
        </w:rPr>
      </w:pPr>
      <w:r w:rsidRPr="003217AD">
        <w:rPr>
          <w:sz w:val="28"/>
          <w:szCs w:val="28"/>
        </w:rPr>
        <w:t xml:space="preserve">Перепишем наши классы, используя ключевое слово class, для доступа к закрытым полям класса </w:t>
      </w:r>
      <w:r w:rsidRPr="009152FE">
        <w:rPr>
          <w:rFonts w:eastAsiaTheme="minorHAnsi"/>
          <w:noProof/>
          <w:sz w:val="28"/>
          <w:szCs w:val="28"/>
          <w:lang w:eastAsia="en-US"/>
        </w:rPr>
        <w:t>FIO</w:t>
      </w:r>
      <w:r>
        <w:rPr>
          <w:rFonts w:eastAsiaTheme="minorHAnsi"/>
          <w:noProof/>
          <w:sz w:val="28"/>
          <w:szCs w:val="28"/>
          <w:lang w:eastAsia="en-US"/>
        </w:rPr>
        <w:t xml:space="preserve">, класс 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>
        <w:rPr>
          <w:rFonts w:eastAsiaTheme="minorHAnsi"/>
          <w:noProof/>
          <w:sz w:val="28"/>
          <w:szCs w:val="28"/>
          <w:lang w:eastAsia="en-US"/>
        </w:rPr>
        <w:t xml:space="preserve"> объявлен дружественным</w:t>
      </w:r>
    </w:p>
    <w:p w:rsidR="003217AD" w:rsidRPr="003217AD" w:rsidRDefault="003217AD" w:rsidP="003217AD">
      <w:pPr>
        <w:rPr>
          <w:sz w:val="28"/>
          <w:szCs w:val="28"/>
        </w:rPr>
      </w:pPr>
    </w:p>
    <w:p w:rsidR="00D52BE4" w:rsidRPr="00D52BE4" w:rsidRDefault="00D52BE4" w:rsidP="00AD372F">
      <w:pPr>
        <w:ind w:firstLine="708"/>
        <w:rPr>
          <w:sz w:val="28"/>
          <w:szCs w:val="28"/>
        </w:rPr>
      </w:pP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class</w:t>
      </w:r>
      <w:r w:rsidRPr="009152FE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C4650B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 xml:space="preserve">{ </w:t>
      </w:r>
    </w:p>
    <w:p w:rsidR="004176FA" w:rsidRPr="009152FE" w:rsidRDefault="004176FA" w:rsidP="00C4650B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*familia,</w:t>
      </w:r>
      <w:r w:rsid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*otchestvo; </w:t>
      </w:r>
    </w:p>
    <w:p w:rsidR="004176FA" w:rsidRPr="00781920" w:rsidRDefault="006A25E3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 w:rsidRPr="008A0DC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>;</w:t>
      </w:r>
      <w:r w:rsidR="003217AD" w:rsidRPr="00781920">
        <w:rPr>
          <w:rFonts w:eastAsiaTheme="minorHAnsi"/>
          <w:noProof/>
          <w:sz w:val="28"/>
          <w:szCs w:val="28"/>
          <w:lang w:eastAsia="en-US"/>
        </w:rPr>
        <w:tab/>
        <w:t xml:space="preserve"> </w:t>
      </w:r>
    </w:p>
    <w:p w:rsidR="009152FE" w:rsidRPr="00781920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781920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A5F4F" w:rsidRDefault="009152FE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7A5F4F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616C56" w:rsidRPr="00DE28DB" w:rsidRDefault="004176FA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="009152FE" w:rsidRPr="00DE28DB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A5F4F" w:rsidRDefault="007A5F4F" w:rsidP="007A5F4F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FIO ();</w:t>
      </w:r>
    </w:p>
    <w:p w:rsidR="00D61EF3" w:rsidRPr="00D61EF3" w:rsidRDefault="00D61EF3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9152FE" w:rsidRPr="009152FE" w:rsidRDefault="009152FE" w:rsidP="004176FA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};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 end FIO</w:t>
      </w:r>
    </w:p>
    <w:p w:rsidR="00D61EF3" w:rsidRDefault="00D61EF3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val="en-US" w:eastAsia="en-US"/>
        </w:rPr>
      </w:pPr>
    </w:p>
    <w:p w:rsidR="009152FE" w:rsidRPr="00ED5092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9152FE">
        <w:rPr>
          <w:rFonts w:eastAsiaTheme="minorHAnsi"/>
          <w:noProof/>
          <w:sz w:val="28"/>
          <w:szCs w:val="28"/>
          <w:lang w:eastAsia="en-US"/>
        </w:rPr>
        <w:t>{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  <w:proofErr w:type="gramEnd"/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ED5092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81920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 конструкторы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="00D61EF3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9152FE" w:rsidRPr="00781920" w:rsidRDefault="009152FE" w:rsidP="009152FE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lastRenderedPageBreak/>
        <w:t>sotrudnik</w:t>
      </w:r>
      <w:r w:rsidRPr="00ED5092">
        <w:rPr>
          <w:rFonts w:eastAsiaTheme="minorHAnsi"/>
          <w:noProof/>
          <w:sz w:val="28"/>
          <w:szCs w:val="28"/>
          <w:lang w:eastAsia="en-US"/>
        </w:rPr>
        <w:t>();</w:t>
      </w:r>
    </w:p>
    <w:p w:rsidR="00D61EF3" w:rsidRPr="00DE28DB" w:rsidRDefault="00D61EF3" w:rsidP="00D61EF3">
      <w:pPr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61EF3" w:rsidRPr="00781920" w:rsidRDefault="00D61EF3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</w:t>
      </w:r>
      <w:r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9152FE" w:rsidRPr="009152FE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9152FE" w:rsidRPr="00ED5092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3349C5" w:rsidRPr="00D61EF3" w:rsidRDefault="003349C5" w:rsidP="00D61EF3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get_okl()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okl;  }</w:t>
      </w:r>
      <w:r w:rsidR="00D61EF3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 inline-</w:t>
      </w:r>
      <w:r w:rsidR="00D61EF3" w:rsidRPr="00D61EF3">
        <w:rPr>
          <w:rFonts w:eastAsiaTheme="minorHAnsi"/>
          <w:noProof/>
          <w:color w:val="008000"/>
          <w:sz w:val="28"/>
          <w:szCs w:val="28"/>
          <w:lang w:eastAsia="en-US"/>
        </w:rPr>
        <w:t>функция</w:t>
      </w:r>
    </w:p>
    <w:p w:rsid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9152FE">
        <w:rPr>
          <w:rFonts w:eastAsiaTheme="minorHAnsi"/>
          <w:noProof/>
          <w:sz w:val="28"/>
          <w:szCs w:val="28"/>
          <w:lang w:eastAsia="en-US"/>
        </w:rPr>
        <w:t>};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  <w:proofErr w:type="gramEnd"/>
    </w:p>
    <w:p w:rsidR="003349C5" w:rsidRDefault="003349C5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1E5860" w:rsidRPr="003349C5" w:rsidRDefault="003349C5" w:rsidP="00C4650B">
      <w:pPr>
        <w:rPr>
          <w:rFonts w:eastAsiaTheme="minorHAnsi"/>
          <w:noProof/>
          <w:sz w:val="28"/>
          <w:szCs w:val="28"/>
          <w:lang w:eastAsia="en-US"/>
        </w:rPr>
      </w:pPr>
      <w:r w:rsidRPr="001E5860">
        <w:rPr>
          <w:rFonts w:eastAsiaTheme="minorHAnsi"/>
          <w:noProof/>
          <w:sz w:val="28"/>
          <w:szCs w:val="28"/>
          <w:lang w:eastAsia="en-US"/>
        </w:rPr>
        <w:t>Для доступа к закрытым полям класс</w:t>
      </w:r>
      <w:r w:rsidR="001E5860" w:rsidRPr="001E5860">
        <w:rPr>
          <w:rFonts w:eastAsiaTheme="minorHAnsi"/>
          <w:noProof/>
          <w:sz w:val="28"/>
          <w:szCs w:val="28"/>
          <w:lang w:eastAsia="en-US"/>
        </w:rPr>
        <w:t xml:space="preserve">а необходимы специальные </w:t>
      </w:r>
      <w:r w:rsidR="00C4650B">
        <w:rPr>
          <w:rFonts w:eastAsiaTheme="minorHAnsi"/>
          <w:noProof/>
          <w:sz w:val="28"/>
          <w:szCs w:val="28"/>
          <w:lang w:eastAsia="en-US"/>
        </w:rPr>
        <w:t xml:space="preserve">методы, в нашем примере  </w:t>
      </w:r>
      <w:r w:rsidR="001E5860" w:rsidRPr="003349C5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="001E5860" w:rsidRPr="003349C5">
        <w:rPr>
          <w:rFonts w:eastAsiaTheme="minorHAnsi"/>
          <w:noProof/>
          <w:sz w:val="28"/>
          <w:szCs w:val="28"/>
          <w:lang w:eastAsia="en-US"/>
        </w:rPr>
        <w:t xml:space="preserve"> get_okl()</w:t>
      </w:r>
    </w:p>
    <w:p w:rsidR="006A25E3" w:rsidRPr="008A0DC0" w:rsidRDefault="006A25E3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</w:p>
    <w:p w:rsidR="009152FE" w:rsidRPr="001E5860" w:rsidRDefault="00D61EF3" w:rsidP="003349C5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3349C5" w:rsidRPr="001E5860">
        <w:rPr>
          <w:rFonts w:eastAsiaTheme="minorHAnsi"/>
          <w:noProof/>
          <w:sz w:val="28"/>
          <w:szCs w:val="28"/>
          <w:lang w:val="en-US" w:eastAsia="en-US"/>
        </w:rPr>
        <w:t>otrudnik</w:t>
      </w:r>
      <w:r w:rsidR="001E5860" w:rsidRPr="001E5860">
        <w:rPr>
          <w:rFonts w:eastAsiaTheme="minorHAnsi"/>
          <w:noProof/>
          <w:sz w:val="28"/>
          <w:szCs w:val="28"/>
          <w:lang w:val="en-US" w:eastAsia="en-US"/>
        </w:rPr>
        <w:t xml:space="preserve"> a;</w:t>
      </w:r>
    </w:p>
    <w:p w:rsidR="001E5860" w:rsidRPr="00ED5092" w:rsidRDefault="001E5860" w:rsidP="001E5860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="00D61EF3">
        <w:rPr>
          <w:rFonts w:eastAsiaTheme="minorHAnsi"/>
          <w:noProof/>
          <w:sz w:val="28"/>
          <w:szCs w:val="28"/>
          <w:lang w:val="en-US" w:eastAsia="en-US"/>
        </w:rPr>
        <w:t>a.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get_okl()&lt;&lt;endl;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доступкполю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okl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обеспечиваетметод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get_okl()</w:t>
      </w:r>
    </w:p>
    <w:p w:rsidR="000F4BC2" w:rsidRDefault="001E5860" w:rsidP="000F4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. . .</w:t>
      </w:r>
    </w:p>
    <w:p w:rsidR="001E5860" w:rsidRDefault="001E5860" w:rsidP="000F4BC2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</w:t>
      </w:r>
    </w:p>
    <w:p w:rsidR="00C4650B" w:rsidRDefault="00C4650B" w:rsidP="000F4BC2">
      <w:pPr>
        <w:rPr>
          <w:rFonts w:eastAsiaTheme="minorHAnsi"/>
          <w:noProof/>
          <w:sz w:val="28"/>
          <w:szCs w:val="28"/>
          <w:lang w:eastAsia="en-US"/>
        </w:rPr>
      </w:pPr>
    </w:p>
    <w:p w:rsidR="00C4650B" w:rsidRPr="00126E83" w:rsidRDefault="00C4650B" w:rsidP="00C4650B">
      <w:pPr>
        <w:jc w:val="center"/>
        <w:rPr>
          <w:b/>
          <w:sz w:val="32"/>
          <w:szCs w:val="32"/>
        </w:rPr>
      </w:pPr>
      <w:r w:rsidRPr="00126E83">
        <w:rPr>
          <w:b/>
          <w:sz w:val="32"/>
          <w:szCs w:val="32"/>
        </w:rPr>
        <w:t>Статические поля класса.</w:t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Статическое поле данных класса принадлежит всем объектам данного класса и существует в единственном экземпляре. При создании объектов класса статические поля не тиражируются, в отличие от остальных данных-членов класса. Следует отметить, что доступ к статическому полю возможен только после инициализации (выделения памяти и задания начального значения). Инициализировать статическую переменную нужно вне класса в глобальной области данных для того, чтобы </w:t>
      </w:r>
      <w:proofErr w:type="gramStart"/>
      <w:r>
        <w:rPr>
          <w:sz w:val="28"/>
          <w:szCs w:val="28"/>
        </w:rPr>
        <w:t>экземпляры класса, создаваемые после этого имели</w:t>
      </w:r>
      <w:proofErr w:type="gramEnd"/>
      <w:r>
        <w:rPr>
          <w:sz w:val="28"/>
          <w:szCs w:val="28"/>
        </w:rPr>
        <w:t xml:space="preserve"> к ней доступ. </w:t>
      </w:r>
    </w:p>
    <w:p w:rsidR="00C4650B" w:rsidRPr="00D74793" w:rsidRDefault="00C4650B" w:rsidP="00C4650B">
      <w:pPr>
        <w:rPr>
          <w:sz w:val="28"/>
          <w:szCs w:val="28"/>
        </w:rPr>
      </w:pPr>
    </w:p>
    <w:p w:rsidR="00C4650B" w:rsidRDefault="00C4650B" w:rsidP="00935C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 w:rsidRPr="007A5096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>
        <w:rPr>
          <w:sz w:val="28"/>
          <w:szCs w:val="28"/>
        </w:rPr>
        <w:t xml:space="preserve"> статическое закрытое поле </w:t>
      </w:r>
      <w:r w:rsidRPr="00C4650B">
        <w:rPr>
          <w:b/>
          <w:sz w:val="28"/>
          <w:szCs w:val="28"/>
          <w:lang w:val="en-US"/>
        </w:rPr>
        <w:t>count</w:t>
      </w:r>
      <w:r w:rsidRPr="00B505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общее количество созданных объектов и метод </w:t>
      </w:r>
      <w:r w:rsidRPr="00935C4F">
        <w:rPr>
          <w:b/>
          <w:sz w:val="28"/>
          <w:szCs w:val="28"/>
          <w:lang w:val="en-US"/>
        </w:rPr>
        <w:t>get</w:t>
      </w:r>
      <w:r w:rsidRPr="00935C4F">
        <w:rPr>
          <w:b/>
          <w:sz w:val="28"/>
          <w:szCs w:val="28"/>
        </w:rPr>
        <w:t>_</w:t>
      </w:r>
      <w:r w:rsidRPr="00935C4F">
        <w:rPr>
          <w:b/>
          <w:sz w:val="28"/>
          <w:szCs w:val="28"/>
          <w:lang w:val="en-US"/>
        </w:rPr>
        <w:t>count</w:t>
      </w:r>
      <w:r w:rsidRPr="00935C4F">
        <w:rPr>
          <w:b/>
          <w:sz w:val="28"/>
          <w:szCs w:val="28"/>
        </w:rPr>
        <w:t>()</w:t>
      </w:r>
      <w:r w:rsidRPr="007857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внешнего чтения закрытого поля </w:t>
      </w:r>
      <w:r w:rsidRPr="007A5096">
        <w:rPr>
          <w:b/>
          <w:sz w:val="28"/>
          <w:szCs w:val="28"/>
          <w:lang w:val="en-US"/>
        </w:rPr>
        <w:t>count</w:t>
      </w:r>
    </w:p>
    <w:p w:rsidR="007A5096" w:rsidRDefault="007A5096" w:rsidP="00935C4F">
      <w:pPr>
        <w:rPr>
          <w:b/>
          <w:sz w:val="28"/>
          <w:szCs w:val="28"/>
        </w:rPr>
      </w:pP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781920">
        <w:rPr>
          <w:rFonts w:eastAsiaTheme="minorHAnsi"/>
          <w:noProof/>
          <w:sz w:val="28"/>
          <w:szCs w:val="28"/>
          <w:lang w:eastAsia="en-US"/>
        </w:rPr>
        <w:t>{</w:t>
      </w: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114CC8" w:rsidRPr="00E24793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count</w:t>
      </w:r>
      <w:r w:rsidRPr="00781920">
        <w:rPr>
          <w:rFonts w:eastAsiaTheme="minorHAnsi"/>
          <w:noProof/>
          <w:sz w:val="28"/>
          <w:szCs w:val="28"/>
          <w:lang w:eastAsia="en-US"/>
        </w:rPr>
        <w:t>;</w:t>
      </w:r>
      <w:proofErr w:type="gramEnd"/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sz w:val="28"/>
          <w:szCs w:val="28"/>
          <w:lang w:eastAsia="en-US"/>
        </w:rPr>
        <w:t>FIO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A5096" w:rsidRPr="007A5096" w:rsidRDefault="007A5096" w:rsidP="007A5096">
      <w:pPr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public</w:t>
      </w:r>
      <w:r w:rsidRPr="007A5096">
        <w:rPr>
          <w:rFonts w:eastAsiaTheme="minorHAnsi"/>
          <w:noProof/>
          <w:sz w:val="28"/>
          <w:szCs w:val="28"/>
          <w:lang w:eastAsia="en-US"/>
        </w:rPr>
        <w:t>:. . .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доступп к закрытым полям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get_okl()  {</w:t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okl;}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//---------------- </w:t>
      </w:r>
      <w:r w:rsidRPr="007A5096">
        <w:rPr>
          <w:rFonts w:eastAsiaTheme="minorHAnsi"/>
          <w:noProof/>
          <w:color w:val="008000"/>
          <w:sz w:val="28"/>
          <w:szCs w:val="28"/>
          <w:lang w:val="en-US" w:eastAsia="en-US"/>
        </w:rPr>
        <w:t>endsotrudnic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конструкторпо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-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умолчанию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sotrudnik </w:t>
      </w:r>
      <w:r>
        <w:rPr>
          <w:rFonts w:eastAsiaTheme="minorHAnsi"/>
          <w:noProof/>
          <w:sz w:val="28"/>
          <w:szCs w:val="28"/>
          <w:lang w:val="en-US" w:eastAsia="en-US"/>
        </w:rPr>
        <w:t>::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sotrudnik()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  <w:proofErr w:type="gramEnd"/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lastRenderedPageBreak/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7A5096" w:rsidRPr="00E24793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dol</w:t>
      </w:r>
      <w:r w:rsidRPr="00ED5092">
        <w:rPr>
          <w:rFonts w:eastAsiaTheme="minorHAnsi"/>
          <w:noProof/>
          <w:sz w:val="28"/>
          <w:szCs w:val="28"/>
          <w:lang w:eastAsia="en-US"/>
        </w:rPr>
        <w:t>,</w:t>
      </w:r>
      <w:r w:rsidRPr="00ED5092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ED5092">
        <w:rPr>
          <w:rFonts w:eastAsiaTheme="minorHAnsi"/>
          <w:noProof/>
          <w:sz w:val="28"/>
          <w:szCs w:val="28"/>
          <w:lang w:eastAsia="en-US"/>
        </w:rPr>
        <w:t>);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= 0;</w:t>
      </w:r>
    </w:p>
    <w:p w:rsidR="00680840" w:rsidRPr="0078192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680840">
        <w:rPr>
          <w:rFonts w:eastAsiaTheme="minorHAnsi"/>
          <w:noProof/>
          <w:sz w:val="28"/>
          <w:szCs w:val="28"/>
          <w:lang w:eastAsia="en-US"/>
        </w:rPr>
        <w:t>count++;</w:t>
      </w:r>
      <w:r w:rsidRPr="00680840">
        <w:rPr>
          <w:rFonts w:eastAsiaTheme="minorHAnsi"/>
          <w:noProof/>
          <w:sz w:val="28"/>
          <w:szCs w:val="28"/>
          <w:lang w:eastAsia="en-US"/>
        </w:rPr>
        <w:tab/>
      </w:r>
      <w:r w:rsidRPr="00680840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7A5096" w:rsidRPr="0068084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68084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 </w:t>
      </w:r>
      <w:r w:rsidR="007A5096" w:rsidRPr="00680840">
        <w:rPr>
          <w:rFonts w:eastAsiaTheme="minorHAnsi"/>
          <w:noProof/>
          <w:sz w:val="28"/>
          <w:szCs w:val="28"/>
          <w:lang w:eastAsia="en-US"/>
        </w:rPr>
        <w:t>}</w:t>
      </w:r>
    </w:p>
    <w:p w:rsidR="006A25E3" w:rsidRPr="008A0DC0" w:rsidRDefault="006A25E3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5916" w:rsidRDefault="006A5916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680840">
        <w:rPr>
          <w:sz w:val="28"/>
          <w:szCs w:val="28"/>
        </w:rPr>
        <w:t xml:space="preserve">весь </w:t>
      </w:r>
      <w:r>
        <w:rPr>
          <w:sz w:val="28"/>
          <w:szCs w:val="28"/>
        </w:rPr>
        <w:t>текс</w:t>
      </w:r>
      <w:r w:rsidR="00C217B5">
        <w:rPr>
          <w:sz w:val="28"/>
          <w:szCs w:val="28"/>
        </w:rPr>
        <w:t>т</w:t>
      </w:r>
      <w:r w:rsidR="006A25E3" w:rsidRPr="006A25E3">
        <w:rPr>
          <w:sz w:val="28"/>
          <w:szCs w:val="28"/>
        </w:rPr>
        <w:t xml:space="preserve"> </w:t>
      </w:r>
      <w:r w:rsidR="00680840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программы, обратите внимание на то, что определения методов класса находятся вне класса, за исключением функций </w:t>
      </w:r>
      <w:proofErr w:type="spellStart"/>
      <w:r w:rsidRPr="006A5916">
        <w:rPr>
          <w:b/>
          <w:sz w:val="28"/>
          <w:szCs w:val="28"/>
        </w:rPr>
        <w:t>get_okl</w:t>
      </w:r>
      <w:proofErr w:type="spellEnd"/>
      <w:r w:rsidRPr="006A5916">
        <w:rPr>
          <w:b/>
          <w:sz w:val="28"/>
          <w:szCs w:val="28"/>
        </w:rPr>
        <w:t xml:space="preserve">()  </w:t>
      </w:r>
      <w:r w:rsidRPr="006A5916">
        <w:rPr>
          <w:sz w:val="28"/>
          <w:szCs w:val="28"/>
        </w:rPr>
        <w:t>и</w:t>
      </w:r>
      <w:r w:rsidR="006A25E3" w:rsidRPr="006A25E3">
        <w:rPr>
          <w:sz w:val="28"/>
          <w:szCs w:val="28"/>
        </w:rPr>
        <w:t xml:space="preserve"> </w:t>
      </w:r>
      <w:proofErr w:type="spellStart"/>
      <w:r w:rsidRPr="006A5916">
        <w:rPr>
          <w:b/>
          <w:sz w:val="28"/>
          <w:szCs w:val="28"/>
        </w:rPr>
        <w:t>get_count</w:t>
      </w:r>
      <w:proofErr w:type="spellEnd"/>
      <w:r w:rsidRPr="006A591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. </w:t>
      </w:r>
      <w:r w:rsidRPr="006A5916">
        <w:rPr>
          <w:sz w:val="28"/>
          <w:szCs w:val="28"/>
        </w:rPr>
        <w:t>Если определение м</w:t>
      </w:r>
      <w:r>
        <w:rPr>
          <w:sz w:val="28"/>
          <w:szCs w:val="28"/>
        </w:rPr>
        <w:t xml:space="preserve">етода находится в классе, то метод  является </w:t>
      </w:r>
      <w:r>
        <w:rPr>
          <w:sz w:val="28"/>
          <w:szCs w:val="28"/>
          <w:lang w:val="en-US"/>
        </w:rPr>
        <w:t>inline</w:t>
      </w:r>
      <w:r w:rsidRPr="006A5916">
        <w:rPr>
          <w:sz w:val="28"/>
          <w:szCs w:val="28"/>
        </w:rPr>
        <w:t>-</w:t>
      </w:r>
      <w:r>
        <w:rPr>
          <w:sz w:val="28"/>
          <w:szCs w:val="28"/>
        </w:rPr>
        <w:t>функцией, то есть его код встраивается в программу при каждом вызове в процессе компиляции. У такой функции отсутствует стандартная процедура вызова</w:t>
      </w:r>
      <w:r w:rsidR="00C217B5">
        <w:rPr>
          <w:sz w:val="28"/>
          <w:szCs w:val="28"/>
        </w:rPr>
        <w:t>.</w:t>
      </w:r>
    </w:p>
    <w:p w:rsidR="00F721C8" w:rsidRPr="00F721C8" w:rsidRDefault="00F721C8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eastAsia="en-US"/>
        </w:rPr>
        <w:t>#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include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stdafx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h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&lt;iostream&gt;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&lt;string.h&gt;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using</w:t>
      </w:r>
      <w:r w:rsidR="004041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namespace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  <w:t>*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familia,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указатели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на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строки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фамилией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>,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 xml:space="preserve">*imya, </w:t>
      </w:r>
      <w:r w:rsidRPr="00DE28DB">
        <w:rPr>
          <w:rFonts w:eastAsiaTheme="minorHAnsi"/>
          <w:noProof/>
          <w:sz w:val="28"/>
          <w:szCs w:val="28"/>
          <w:lang w:val="en-US" w:eastAsia="en-US"/>
        </w:rPr>
        <w:tab/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именем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</w:t>
      </w:r>
      <w:r w:rsidRPr="00DE28DB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отчеством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E28DB">
        <w:rPr>
          <w:rFonts w:eastAsiaTheme="minorHAnsi"/>
          <w:noProof/>
          <w:sz w:val="28"/>
          <w:szCs w:val="28"/>
          <w:lang w:val="en-US" w:eastAsia="en-US"/>
        </w:rPr>
        <w:tab/>
        <w:t>*otchestvo;</w:t>
      </w:r>
    </w:p>
    <w:p w:rsidR="00F721C8" w:rsidRPr="008A0DC0" w:rsidRDefault="006A25E3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DE28DB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ИНТЕРФЕЙС</w:t>
      </w:r>
      <w:r w:rsidR="004041C8"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DE28DB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FIO 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~FIO();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}; 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//-------------------- end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F721C8">
        <w:rPr>
          <w:rFonts w:eastAsiaTheme="minorHAnsi"/>
          <w:noProof/>
          <w:sz w:val="28"/>
          <w:szCs w:val="28"/>
          <w:lang w:eastAsia="en-US"/>
        </w:rPr>
        <w:t>{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  <w:proofErr w:type="gramEnd"/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6A25E3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число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404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ИНТЕРФЕЙС КЛАССА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="007C0827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и деструкторы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sz w:val="28"/>
          <w:szCs w:val="28"/>
          <w:lang w:val="en-US" w:eastAsia="en-US"/>
        </w:rPr>
        <w:t>sotrudnik();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lastRenderedPageBreak/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~sotrudnik();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void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display();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//доступ к закрытым полям класса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get_okl()  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okl;}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7C0827" w:rsidRPr="00781920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FIO::FIO 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eastAsia="en-US"/>
        </w:rPr>
        <w:t>FIO</w:t>
      </w:r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proofErr w:type="gramEnd"/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FIO::~FIO()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FIO::define_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"FIO_object:"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str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A25E3" w:rsidRPr="008A0DC0" w:rsidRDefault="006A25E3">
      <w:pPr>
        <w:suppressAutoHyphens w:val="0"/>
        <w:spacing w:after="200" w:line="276" w:lineRule="auto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br w:type="page"/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lastRenderedPageBreak/>
        <w:t xml:space="preserve">//=======================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sotrudnik::sotrudnik()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proofErr w:type="gramEnd"/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name.familia=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>[60];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E24793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);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ab/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E24793">
        <w:rPr>
          <w:rFonts w:eastAsiaTheme="minorHAnsi"/>
          <w:noProof/>
          <w:color w:val="008000"/>
          <w:sz w:val="28"/>
          <w:szCs w:val="28"/>
          <w:lang w:val="en-US" w:eastAsia="en-US"/>
        </w:rPr>
        <w:tab/>
      </w:r>
    </w:p>
    <w:p w:rsidR="00F721C8" w:rsidRPr="00E24793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E24793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strcpy (dol,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F721C8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okl = 0;</w:t>
      </w:r>
    </w:p>
    <w:p w:rsidR="00F721C8" w:rsidRPr="007C0827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count++;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sotrudnik::~sotrudnik() 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"sotrudnik::Destructor!"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7C0827" w:rsidRPr="00781920" w:rsidRDefault="00F721C8" w:rsidP="007C082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count--;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счётчик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sotrudnik::display()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7C0827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 область глобальных переменных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sotrudnik::count=0;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создание статической переменной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25E3" w:rsidRDefault="006A25E3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Проведём несколько экспериментов с объектами класса </w:t>
      </w:r>
      <w:r w:rsidRPr="007C0827">
        <w:rPr>
          <w:b/>
          <w:sz w:val="28"/>
          <w:szCs w:val="28"/>
        </w:rPr>
        <w:t>sotrudnik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Пример 1: Работа со статическим объектом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tmain</w:t>
      </w:r>
      <w:r w:rsidRPr="00B13A74">
        <w:rPr>
          <w:rFonts w:eastAsiaTheme="minorHAnsi"/>
          <w:noProof/>
          <w:sz w:val="28"/>
          <w:szCs w:val="28"/>
          <w:lang w:eastAsia="en-US"/>
        </w:rPr>
        <w:t>(</w:t>
      </w: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argc</w:t>
      </w:r>
      <w:r w:rsidRPr="00B13A74">
        <w:rPr>
          <w:rFonts w:eastAsiaTheme="minorHAnsi"/>
          <w:noProof/>
          <w:sz w:val="28"/>
          <w:szCs w:val="28"/>
          <w:lang w:eastAsia="en-US"/>
        </w:rPr>
        <w:t>,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TCHAR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argv</w:t>
      </w:r>
      <w:r w:rsidRPr="00B13A74">
        <w:rPr>
          <w:rFonts w:eastAsiaTheme="minorHAnsi"/>
          <w:noProof/>
          <w:sz w:val="28"/>
          <w:szCs w:val="28"/>
          <w:lang w:eastAsia="en-US"/>
        </w:rPr>
        <w:t>[])</w:t>
      </w:r>
    </w:p>
    <w:p w:rsidR="00D404A0" w:rsidRPr="00D404A0" w:rsidRDefault="00786AED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D404A0">
        <w:rPr>
          <w:rFonts w:eastAsiaTheme="minorHAnsi"/>
          <w:noProof/>
          <w:sz w:val="28"/>
          <w:szCs w:val="28"/>
          <w:lang w:eastAsia="en-US"/>
        </w:rPr>
        <w:t>{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статически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е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объект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ы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chel, s1: память выделяется при трансляции</w:t>
      </w:r>
      <w:proofErr w:type="gramEnd"/>
    </w:p>
    <w:p w:rsidR="00D404A0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FIO chel;</w:t>
      </w:r>
    </w:p>
    <w:p w:rsidR="00D404A0" w:rsidRPr="00B13A74" w:rsidRDefault="00213CB6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otrudnik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B13A74">
        <w:rPr>
          <w:rFonts w:eastAsiaTheme="minorHAnsi"/>
          <w:noProof/>
          <w:sz w:val="28"/>
          <w:szCs w:val="28"/>
          <w:lang w:val="en-US" w:eastAsia="en-US"/>
        </w:rPr>
        <w:t>1;</w:t>
      </w:r>
    </w:p>
    <w:p w:rsidR="00786AED" w:rsidRPr="00786AED" w:rsidRDefault="00D404A0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  <w:r w:rsidR="00786AED" w:rsidRPr="00786AED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786AED" w:rsidRPr="00786AED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213CB6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F721C8" w:rsidRPr="00B13A74" w:rsidRDefault="00F721C8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786AED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86AED" w:rsidRDefault="00F721C8" w:rsidP="00F721C8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D404A0" w:rsidRDefault="00D404A0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Default="00786AED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E377BD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с динамическим объектом </w:t>
      </w:r>
    </w:p>
    <w:p w:rsidR="00786AED" w:rsidRDefault="00786AED" w:rsidP="00F721C8">
      <w:pPr>
        <w:rPr>
          <w:rFonts w:eastAsiaTheme="minorHAnsi"/>
          <w:noProof/>
          <w:sz w:val="28"/>
          <w:szCs w:val="28"/>
          <w:lang w:eastAsia="en-US"/>
        </w:rPr>
      </w:pP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динамический sotrudnik-объект: память выделяется во время выполнения</w:t>
      </w:r>
    </w:p>
    <w:p w:rsidR="00D404A0" w:rsidRPr="006A25E3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p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; </w:t>
      </w:r>
      <w:r w:rsidR="006A25E3" w:rsidRPr="006A25E3">
        <w:rPr>
          <w:rFonts w:eastAsiaTheme="minorHAnsi"/>
          <w:noProof/>
          <w:sz w:val="28"/>
          <w:szCs w:val="28"/>
          <w:lang w:eastAsia="en-US"/>
        </w:rPr>
        <w:tab/>
      </w:r>
      <w:r w:rsidR="006A25E3" w:rsidRPr="006A25E3">
        <w:rPr>
          <w:rFonts w:eastAsiaTheme="minorHAnsi"/>
          <w:noProof/>
          <w:color w:val="008000"/>
          <w:sz w:val="28"/>
          <w:szCs w:val="28"/>
          <w:lang w:eastAsia="en-US"/>
        </w:rPr>
        <w:t>// указатель на тип sotrudnik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p= 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sotrudnik;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p-&gt;define(chel,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D404A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D404A0" w:rsidP="00D404A0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p-&gt;display();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6A25E3" w:rsidRPr="006A25E3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D404A0" w:rsidRPr="00786AED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D404A0" w:rsidRDefault="00D404A0" w:rsidP="00D404A0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E377BD" w:rsidRDefault="00E377BD" w:rsidP="00D404A0">
      <w:pPr>
        <w:rPr>
          <w:sz w:val="28"/>
          <w:szCs w:val="28"/>
        </w:rPr>
      </w:pPr>
    </w:p>
    <w:p w:rsidR="00E377BD" w:rsidRDefault="00E377BD" w:rsidP="00D404A0">
      <w:pPr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Пример 3: Работа с массивами объектов 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775ECE" w:rsidRPr="00775ECE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const</w:t>
      </w:r>
      <w:r w:rsidR="006A25E3"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n=2;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E377BD" w:rsidRPr="00B13A74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E377BD" w:rsidRPr="00B13A74" w:rsidRDefault="00E377BD" w:rsidP="00E377BD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 i&lt;n; i++)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C0827" w:rsidRDefault="00775ECE" w:rsidP="006A25E3">
      <w:pPr>
        <w:rPr>
          <w:b/>
          <w:bCs/>
          <w:sz w:val="32"/>
          <w:szCs w:val="32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  <w:r w:rsidR="007C0827">
        <w:rPr>
          <w:i/>
          <w:iCs/>
          <w:sz w:val="32"/>
          <w:szCs w:val="32"/>
        </w:rPr>
        <w:br w:type="page"/>
      </w:r>
    </w:p>
    <w:p w:rsidR="000F4BC2" w:rsidRDefault="000F4BC2" w:rsidP="000F4BC2">
      <w:pPr>
        <w:pStyle w:val="5"/>
        <w:spacing w:before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Контрольные вопросы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представляет собой класс?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элементы класса Вы знаете?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спецификаторы доступа, используемые в классе, для чего нужен каждый из них.</w:t>
      </w:r>
    </w:p>
    <w:p w:rsidR="000F4BC2" w:rsidRDefault="000F4BC2" w:rsidP="00AA522B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осуществляется доступ к элементам класса?</w:t>
      </w:r>
    </w:p>
    <w:p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конструктор? Приведите пример.</w:t>
      </w:r>
    </w:p>
    <w:p w:rsidR="000F4BC2" w:rsidRDefault="000F4BC2" w:rsidP="00AA522B">
      <w:pPr>
        <w:numPr>
          <w:ilvl w:val="0"/>
          <w:numId w:val="1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 деструктор? Приведите пример.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область видимости, применительно к данным-членам класса?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Как можно изменить область видимости с помощью ключевых слов?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друзья класса?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Сравните характер доступа, предоставленный  с помощью ключа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, с доступом, предоставленным с помощью дружественных функций.</w:t>
      </w:r>
    </w:p>
    <w:p w:rsidR="00D005F0" w:rsidRDefault="00D005F0" w:rsidP="00AA522B">
      <w:pPr>
        <w:numPr>
          <w:ilvl w:val="0"/>
          <w:numId w:val="1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Статические поля класса, для чего они нужны, чем отличаются от прочих полей класса?</w:t>
      </w:r>
    </w:p>
    <w:p w:rsidR="00D005F0" w:rsidRDefault="00D005F0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Общие требования</w:t>
      </w:r>
    </w:p>
    <w:p w:rsidR="00F75FF7" w:rsidRDefault="00F75FF7" w:rsidP="00AA522B">
      <w:pPr>
        <w:numPr>
          <w:ilvl w:val="0"/>
          <w:numId w:val="5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Для подготовки к лабораторной работе используйте данные из папок «Справочная информация</w:t>
      </w:r>
      <w:proofErr w:type="gramStart"/>
      <w:r>
        <w:rPr>
          <w:sz w:val="28"/>
          <w:szCs w:val="28"/>
        </w:rPr>
        <w:t>»и</w:t>
      </w:r>
      <w:proofErr w:type="gramEnd"/>
      <w:r>
        <w:rPr>
          <w:sz w:val="28"/>
          <w:szCs w:val="28"/>
        </w:rPr>
        <w:t xml:space="preserve"> «Теория» </w:t>
      </w:r>
    </w:p>
    <w:p w:rsidR="002530D8" w:rsidRPr="00643659" w:rsidRDefault="00643659" w:rsidP="00AA522B">
      <w:pPr>
        <w:pStyle w:val="a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Смотрите </w:t>
      </w:r>
      <w:r w:rsidR="002530D8" w:rsidRPr="00643659">
        <w:rPr>
          <w:rFonts w:ascii="Times New Roman" w:hAnsi="Times New Roman" w:cs="Times New Roman"/>
          <w:sz w:val="28"/>
          <w:szCs w:val="28"/>
        </w:rPr>
        <w:t>общие требования к лаборато</w:t>
      </w:r>
      <w:r w:rsidRPr="00643659">
        <w:rPr>
          <w:rFonts w:ascii="Times New Roman" w:hAnsi="Times New Roman" w:cs="Times New Roman"/>
          <w:sz w:val="28"/>
          <w:szCs w:val="28"/>
        </w:rPr>
        <w:t>рной работе №1, а именно</w:t>
      </w:r>
    </w:p>
    <w:p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Общие требования к выполнению заданий</w:t>
      </w:r>
    </w:p>
    <w:p w:rsidR="002530D8" w:rsidRPr="00643659" w:rsidRDefault="002530D8" w:rsidP="00AA522B">
      <w:pPr>
        <w:pStyle w:val="a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 xml:space="preserve">Пример распечатки данных в табличном виде </w:t>
      </w:r>
    </w:p>
    <w:p w:rsidR="002530D8" w:rsidRPr="00F647C6" w:rsidRDefault="002530D8" w:rsidP="00AA522B">
      <w:pPr>
        <w:pStyle w:val="aa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643659">
        <w:rPr>
          <w:rFonts w:ascii="Times New Roman" w:hAnsi="Times New Roman" w:cs="Times New Roman"/>
          <w:sz w:val="28"/>
          <w:szCs w:val="28"/>
        </w:rPr>
        <w:t>Пример диалогового интерфейса</w:t>
      </w:r>
    </w:p>
    <w:p w:rsidR="00F75FF7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 w:rsidRPr="00F647C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647C6">
        <w:rPr>
          <w:sz w:val="28"/>
          <w:szCs w:val="28"/>
        </w:rPr>
        <w:t>ыполнить задание</w:t>
      </w:r>
      <w:r>
        <w:rPr>
          <w:sz w:val="28"/>
          <w:szCs w:val="28"/>
        </w:rPr>
        <w:t xml:space="preserve"> </w:t>
      </w:r>
      <w:r w:rsidRPr="00F647C6">
        <w:rPr>
          <w:sz w:val="28"/>
          <w:szCs w:val="28"/>
        </w:rPr>
        <w:t>лабораторной работ</w:t>
      </w:r>
      <w:r>
        <w:rPr>
          <w:sz w:val="28"/>
          <w:szCs w:val="28"/>
        </w:rPr>
        <w:t>ы</w:t>
      </w:r>
      <w:r w:rsidRPr="00F647C6">
        <w:rPr>
          <w:sz w:val="28"/>
          <w:szCs w:val="28"/>
        </w:rPr>
        <w:t xml:space="preserve"> №1 в стиле ООП</w:t>
      </w:r>
      <w:r>
        <w:rPr>
          <w:sz w:val="28"/>
          <w:szCs w:val="28"/>
        </w:rPr>
        <w:t>. Для этого в</w:t>
      </w:r>
      <w:r w:rsidRPr="00F647C6">
        <w:rPr>
          <w:sz w:val="28"/>
          <w:szCs w:val="28"/>
        </w:rPr>
        <w:t xml:space="preserve">идоизменить программу, разработанную </w:t>
      </w:r>
      <w:r>
        <w:rPr>
          <w:sz w:val="28"/>
          <w:szCs w:val="28"/>
        </w:rPr>
        <w:t>ранее.</w:t>
      </w:r>
    </w:p>
    <w:p w:rsidR="00F647C6" w:rsidRPr="00F647C6" w:rsidRDefault="00F647C6" w:rsidP="00AA522B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Дополнить проект в соответствии с вашим вариантом задания.</w:t>
      </w:r>
    </w:p>
    <w:p w:rsidR="00026FBE" w:rsidRDefault="00026FBE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Требования к выполнению </w:t>
      </w:r>
      <w:r w:rsidR="00643659">
        <w:rPr>
          <w:b/>
          <w:sz w:val="28"/>
          <w:szCs w:val="28"/>
        </w:rPr>
        <w:t xml:space="preserve">данной </w:t>
      </w:r>
      <w:r>
        <w:rPr>
          <w:b/>
          <w:sz w:val="28"/>
          <w:szCs w:val="28"/>
        </w:rPr>
        <w:t>лабораторной работы</w:t>
      </w:r>
    </w:p>
    <w:p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 w:rsidRPr="005D15E9">
        <w:rPr>
          <w:sz w:val="28"/>
          <w:szCs w:val="28"/>
        </w:rPr>
        <w:t>В заданиях используются следующие сокращения</w:t>
      </w:r>
      <w:r>
        <w:rPr>
          <w:sz w:val="28"/>
          <w:szCs w:val="28"/>
        </w:rPr>
        <w:t xml:space="preserve">: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pub</w:t>
      </w:r>
      <w:proofErr w:type="gramEnd"/>
      <w:r>
        <w:rPr>
          <w:sz w:val="28"/>
          <w:szCs w:val="28"/>
        </w:rPr>
        <w:t>– открытые данные (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pri</w:t>
      </w:r>
      <w:proofErr w:type="spellEnd"/>
      <w:proofErr w:type="gramEnd"/>
      <w:r>
        <w:rPr>
          <w:sz w:val="28"/>
          <w:szCs w:val="28"/>
        </w:rPr>
        <w:t xml:space="preserve"> – закрытые данные (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СД – статические данные (в единственном экземпляре, общие для всего класса)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НСД – нестатические данные тиражируются для каждого объекта</w:t>
      </w:r>
    </w:p>
    <w:p w:rsidR="00F75FF7" w:rsidRPr="009850EB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КК – конструктор копирования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ДФ – дружественная функция,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МК- метод класса</w:t>
      </w:r>
    </w:p>
    <w:p w:rsidR="00F75FF7" w:rsidRPr="005701A2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поле, помеченное СД,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</w:rPr>
        <w:t xml:space="preserve"> означает статическую переменную, размещенную в закрытой области.</w:t>
      </w:r>
    </w:p>
    <w:p w:rsidR="00F75FF7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Если поле никак не отмечено, то считать его открытым</w:t>
      </w:r>
    </w:p>
    <w:p w:rsidR="00F75FF7" w:rsidRPr="005D15E9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Для текстовых данных в классе создавать указатели на строки, а в конструкторах динамически выделять память под строки, в деструкторах – возвращать в кучу.</w:t>
      </w:r>
    </w:p>
    <w:p w:rsidR="00F75FF7" w:rsidRPr="00E24793" w:rsidRDefault="00F75FF7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В задании указаны методы, которые создаются обязательно, но вы не должны этим ограничиваться. Как правило, для работы требуются и другие методы, какие – решать вам.</w:t>
      </w:r>
    </w:p>
    <w:p w:rsidR="00E24793" w:rsidRDefault="00E24793" w:rsidP="00AA522B">
      <w:pPr>
        <w:numPr>
          <w:ilvl w:val="0"/>
          <w:numId w:val="6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lastRenderedPageBreak/>
        <w:t>Оценка лабораторной работы проходит по 2 критериям:</w:t>
      </w:r>
    </w:p>
    <w:p w:rsidR="00E24793" w:rsidRPr="00912B64" w:rsidRDefault="00E24793" w:rsidP="00AA522B">
      <w:pPr>
        <w:pStyle w:val="ab"/>
        <w:numPr>
          <w:ilvl w:val="0"/>
          <w:numId w:val="9"/>
        </w:numPr>
        <w:suppressAutoHyphens w:val="0"/>
        <w:rPr>
          <w:sz w:val="28"/>
          <w:szCs w:val="28"/>
        </w:rPr>
      </w:pPr>
      <w:r w:rsidRPr="00912B64">
        <w:rPr>
          <w:sz w:val="28"/>
          <w:szCs w:val="28"/>
        </w:rPr>
        <w:t>оценка проекта (</w:t>
      </w:r>
      <w:r w:rsidR="007F514E">
        <w:rPr>
          <w:sz w:val="28"/>
          <w:szCs w:val="28"/>
        </w:rPr>
        <w:t>элементы</w:t>
      </w:r>
      <w:r w:rsidRPr="00912B64">
        <w:rPr>
          <w:sz w:val="28"/>
          <w:szCs w:val="28"/>
        </w:rPr>
        <w:t xml:space="preserve"> класс</w:t>
      </w:r>
      <w:r w:rsidR="007F514E">
        <w:rPr>
          <w:sz w:val="28"/>
          <w:szCs w:val="28"/>
        </w:rPr>
        <w:t>а: данные,</w:t>
      </w:r>
      <w:r w:rsidRPr="00912B64">
        <w:rPr>
          <w:sz w:val="28"/>
          <w:szCs w:val="28"/>
        </w:rPr>
        <w:t xml:space="preserve"> методы </w:t>
      </w:r>
      <w:r w:rsidR="00912B64" w:rsidRPr="00912B64">
        <w:rPr>
          <w:sz w:val="28"/>
          <w:szCs w:val="28"/>
        </w:rPr>
        <w:t xml:space="preserve">и </w:t>
      </w:r>
      <w:r w:rsidR="007F514E">
        <w:rPr>
          <w:sz w:val="28"/>
          <w:szCs w:val="28"/>
        </w:rPr>
        <w:t>т.</w:t>
      </w:r>
      <w:r w:rsidRPr="00912B64">
        <w:rPr>
          <w:sz w:val="28"/>
          <w:szCs w:val="28"/>
        </w:rPr>
        <w:t>п.)</w:t>
      </w:r>
      <w:r w:rsidR="007F514E">
        <w:rPr>
          <w:sz w:val="28"/>
          <w:szCs w:val="28"/>
        </w:rPr>
        <w:tab/>
      </w:r>
      <w:r w:rsidRPr="00912B64">
        <w:rPr>
          <w:sz w:val="28"/>
          <w:szCs w:val="28"/>
        </w:rPr>
        <w:t>- 50%</w:t>
      </w:r>
    </w:p>
    <w:p w:rsidR="00E24793" w:rsidRPr="00912B64" w:rsidRDefault="00E24793" w:rsidP="00AA522B">
      <w:pPr>
        <w:pStyle w:val="ab"/>
        <w:numPr>
          <w:ilvl w:val="0"/>
          <w:numId w:val="9"/>
        </w:numPr>
        <w:suppressAutoHyphens w:val="0"/>
        <w:rPr>
          <w:sz w:val="28"/>
          <w:szCs w:val="28"/>
        </w:rPr>
      </w:pPr>
      <w:r w:rsidRPr="00912B64">
        <w:rPr>
          <w:sz w:val="28"/>
          <w:szCs w:val="28"/>
        </w:rPr>
        <w:t>оценка реализации (сама программа) – 50%</w:t>
      </w:r>
    </w:p>
    <w:p w:rsidR="000C2B1F" w:rsidRDefault="000C2B1F">
      <w:pPr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tbl>
      <w:tblPr>
        <w:tblStyle w:val="1"/>
        <w:tblW w:w="0" w:type="auto"/>
        <w:tblLayout w:type="fixed"/>
        <w:tblLook w:val="04A0"/>
      </w:tblPr>
      <w:tblGrid>
        <w:gridCol w:w="959"/>
        <w:gridCol w:w="8611"/>
      </w:tblGrid>
      <w:tr w:rsidR="00DE28DB" w:rsidRPr="00026FBE" w:rsidTr="000C2B1F">
        <w:tc>
          <w:tcPr>
            <w:tcW w:w="959" w:type="dxa"/>
          </w:tcPr>
          <w:p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lastRenderedPageBreak/>
              <w:t>Номер компьютера</w:t>
            </w:r>
          </w:p>
        </w:tc>
        <w:tc>
          <w:tcPr>
            <w:tcW w:w="8611" w:type="dxa"/>
          </w:tcPr>
          <w:p w:rsidR="00026FBE" w:rsidRDefault="00026FBE" w:rsidP="00026FBE">
            <w:pPr>
              <w:jc w:val="center"/>
              <w:rPr>
                <w:b/>
                <w:sz w:val="28"/>
                <w:szCs w:val="28"/>
              </w:rPr>
            </w:pPr>
            <w:r w:rsidRPr="007C0827">
              <w:rPr>
                <w:b/>
                <w:sz w:val="28"/>
                <w:szCs w:val="28"/>
              </w:rPr>
              <w:t>Варианты заданий</w:t>
            </w:r>
          </w:p>
          <w:p w:rsidR="00DE28DB" w:rsidRPr="00026FBE" w:rsidRDefault="00DE28DB" w:rsidP="00DE28DB">
            <w:pPr>
              <w:suppressAutoHyphens w:val="0"/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</w:tr>
      <w:tr w:rsidR="009E184D" w:rsidRPr="00026FBE" w:rsidTr="000C2B1F">
        <w:tc>
          <w:tcPr>
            <w:tcW w:w="959" w:type="dxa"/>
            <w:vMerge w:val="restart"/>
          </w:tcPr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1, 11, 21</w:t>
            </w:r>
          </w:p>
        </w:tc>
        <w:tc>
          <w:tcPr>
            <w:tcW w:w="8611" w:type="dxa"/>
          </w:tcPr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База данных: Пищевое производство (расчеты).</w:t>
            </w:r>
          </w:p>
          <w:p w:rsidR="009E184D" w:rsidRPr="00026FBE" w:rsidRDefault="009E184D" w:rsidP="00912B64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(видоизменить программу) со следующими элементами:</w:t>
            </w:r>
          </w:p>
          <w:p w:rsidR="009E184D" w:rsidRPr="00026FBE" w:rsidRDefault="009E184D" w:rsidP="00912B64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fam ; 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//Название изделия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  type;  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//тип изделия (1- булочка, 2-пирожок, 3-пирожное)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 xml:space="preserve"> weight; 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вес</w:t>
            </w:r>
          </w:p>
          <w:p w:rsidR="009E184D" w:rsidRPr="00026FBE" w:rsidRDefault="009E184D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 xml:space="preserve"> quant;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количество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>cost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>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//стоимость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9E184D" w:rsidRPr="00026FBE" w:rsidRDefault="009E184D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Поиск изделий по названию (МК)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типу (найти изделия заданного типа) (ДФ)</w:t>
            </w:r>
          </w:p>
          <w:p w:rsidR="009E184D" w:rsidRPr="00026FBE" w:rsidRDefault="009E184D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Сортировать по уменьшению стоимости (сначала более дорогие) (ДФ)</w:t>
            </w:r>
          </w:p>
          <w:p w:rsidR="009E184D" w:rsidRPr="00026FBE" w:rsidRDefault="009E184D" w:rsidP="007F514E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</w:t>
            </w:r>
            <w:r w:rsidR="00B631E7"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№1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9E184D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Базу данных (массив объектов) располагать в динамической памяти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</w:t>
            </w:r>
            <w:r w:rsidR="003F78F1" w:rsidRPr="00026FBE">
              <w:rPr>
                <w:rFonts w:eastAsiaTheme="minorHAnsi"/>
                <w:sz w:val="24"/>
                <w:szCs w:val="24"/>
                <w:lang w:eastAsia="en-US"/>
              </w:rPr>
              <w:t>все реализованные функции (поиск, фильтр, сортировка)</w:t>
            </w:r>
          </w:p>
          <w:p w:rsidR="00DE037A" w:rsidRPr="00026FBE" w:rsidRDefault="00DE037A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9E184D" w:rsidRPr="00026FBE" w:rsidTr="000C2B1F">
        <w:tc>
          <w:tcPr>
            <w:tcW w:w="959" w:type="dxa"/>
            <w:vMerge/>
          </w:tcPr>
          <w:p w:rsidR="009E184D" w:rsidRPr="00026FBE" w:rsidRDefault="009E184D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D33C27" w:rsidRPr="00026FBE" w:rsidRDefault="00D77AF7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="00D33C27"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день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 xml:space="preserve">month;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месяц</w:t>
            </w:r>
          </w:p>
          <w:p w:rsidR="00D33C27" w:rsidRPr="00026FBE" w:rsidRDefault="00D33C27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int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year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(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="00B6615B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год</w:t>
            </w:r>
          </w:p>
          <w:p w:rsidR="00D33C27" w:rsidRPr="00026FBE" w:rsidRDefault="00B6615B" w:rsidP="00D33C27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E5F5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26FBE">
              <w:rPr>
                <w:rFonts w:eastAsiaTheme="minorHAnsi"/>
                <w:sz w:val="24"/>
                <w:szCs w:val="24"/>
                <w:lang w:eastAsia="en-US"/>
              </w:rPr>
              <w:t xml:space="preserve"> 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CE5F56" w:rsidRDefault="009E184D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Дополнить класс 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встроенны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>м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объект</w:t>
            </w:r>
            <w:r w:rsidR="00CE5F56">
              <w:rPr>
                <w:rFonts w:eastAsiaTheme="minorHAnsi"/>
                <w:sz w:val="24"/>
                <w:szCs w:val="24"/>
                <w:lang w:eastAsia="en-US"/>
              </w:rPr>
              <w:t>ом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класса 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date</w:t>
            </w:r>
            <w:r w:rsidR="00CE5F56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pri</w:t>
            </w:r>
            <w:proofErr w:type="spellEnd"/>
          </w:p>
          <w:p w:rsidR="009E184D" w:rsidRPr="00026FBE" w:rsidRDefault="00CE5F56" w:rsidP="00CE5F56">
            <w:pPr>
              <w:pStyle w:val="ab"/>
              <w:suppressAutoHyphens w:val="0"/>
              <w:spacing w:line="276" w:lineRule="auto"/>
              <w:ind w:left="360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дата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п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>роизводства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9E184D" w:rsidRPr="00CE5F56" w:rsidRDefault="00CE5F56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E5F56">
              <w:rPr>
                <w:rFonts w:eastAsiaTheme="minorHAnsi"/>
                <w:lang w:eastAsia="en-US"/>
              </w:rPr>
              <w:t xml:space="preserve">Дополнить </w:t>
            </w:r>
            <w:r w:rsidR="009E184D" w:rsidRPr="00CE5F56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9E184D" w:rsidRPr="00026FBE" w:rsidRDefault="00DB5625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ф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>ильтр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ы</w:t>
            </w:r>
            <w:r w:rsidR="009E184D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по дате изготовления (перегруженные методы класса):</w:t>
            </w:r>
          </w:p>
          <w:p w:rsidR="009E184D" w:rsidRPr="00026FBE" w:rsidRDefault="009E184D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изделия с заданной датой изготовления</w:t>
            </w:r>
          </w:p>
          <w:p w:rsidR="00B631E7" w:rsidRPr="00026FBE" w:rsidRDefault="009E184D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DB5625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изделия с датой изготовления</w:t>
            </w:r>
            <w:r w:rsidR="00DE037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больше, чем </w:t>
            </w:r>
            <w:proofErr w:type="gramStart"/>
            <w:r w:rsidR="00DE037A" w:rsidRPr="00026FBE">
              <w:rPr>
                <w:rFonts w:eastAsiaTheme="minorHAnsi"/>
                <w:sz w:val="24"/>
                <w:szCs w:val="24"/>
                <w:lang w:eastAsia="en-US"/>
              </w:rPr>
              <w:t>заданная</w:t>
            </w:r>
            <w:proofErr w:type="gramEnd"/>
          </w:p>
          <w:p w:rsidR="009E184D" w:rsidRPr="00026FBE" w:rsidRDefault="009E184D" w:rsidP="00AA522B">
            <w:pPr>
              <w:pStyle w:val="ab"/>
              <w:numPr>
                <w:ilvl w:val="0"/>
                <w:numId w:val="12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Изменить </w:t>
            </w:r>
            <w:r w:rsidR="003F78F1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все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МК и ДФ в соответствии с дополненными элементами</w:t>
            </w:r>
          </w:p>
          <w:p w:rsidR="00B631E7" w:rsidRPr="00026FBE" w:rsidRDefault="00B631E7" w:rsidP="00B631E7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объект класса</w:t>
            </w:r>
            <w:r w:rsidR="0080745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0745E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food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, используя конструктор с параметрами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– это эталонный объект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</w:p>
          <w:p w:rsidR="00B631E7" w:rsidRPr="00026FBE" w:rsidRDefault="00B631E7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в базе, если не найдено, то дополнить базу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на основе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к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опирова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ния ЭО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. Если </w:t>
            </w:r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найдено, то посчитать количество </w:t>
            </w:r>
            <w:proofErr w:type="gramStart"/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="0084531A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0C2B1F" w:rsidRDefault="000C2B1F">
      <w:r>
        <w:br w:type="page"/>
      </w:r>
    </w:p>
    <w:tbl>
      <w:tblPr>
        <w:tblStyle w:val="1"/>
        <w:tblW w:w="0" w:type="auto"/>
        <w:tblLayout w:type="fixed"/>
        <w:tblLook w:val="04A0"/>
      </w:tblPr>
      <w:tblGrid>
        <w:gridCol w:w="959"/>
        <w:gridCol w:w="8611"/>
      </w:tblGrid>
      <w:tr w:rsidR="00D77AF7" w:rsidRPr="00026FBE" w:rsidTr="000C2B1F">
        <w:tc>
          <w:tcPr>
            <w:tcW w:w="959" w:type="dxa"/>
            <w:vMerge w:val="restart"/>
          </w:tcPr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2, 12, 22</w:t>
            </w:r>
          </w:p>
        </w:tc>
        <w:tc>
          <w:tcPr>
            <w:tcW w:w="8611" w:type="dxa"/>
          </w:tcPr>
          <w:p w:rsidR="00D77AF7" w:rsidRPr="00026FBE" w:rsidRDefault="00D77AF7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База данных: Поезд (заказ билетов). 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(видоизменить программу) со следующими элементами: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fio;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пассажир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* point_from; (pri)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пункт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отправления</w:t>
            </w:r>
          </w:p>
          <w:p w:rsidR="00D77AF7" w:rsidRPr="00026FBE" w:rsidRDefault="00D77AF7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* point_to; (pri)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  <w:t xml:space="preserve">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пункт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прибытия</w:t>
            </w:r>
          </w:p>
          <w:p w:rsidR="00D77AF7" w:rsidRPr="00026FBE" w:rsidRDefault="00D77AF7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val="en-US" w:eastAsia="en-US"/>
              </w:rPr>
              <w:t>price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>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  <w:t xml:space="preserve">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цена билета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D77AF7" w:rsidRPr="00026FBE" w:rsidRDefault="00D77AF7" w:rsidP="0084531A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Поиск билета по </w:t>
            </w:r>
            <w:proofErr w:type="spell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фио</w:t>
            </w:r>
            <w:proofErr w:type="spell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пассажира (МК)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Фильтр по цене (найти билеты с ценой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более заданного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значения) (ДФ)</w:t>
            </w:r>
          </w:p>
          <w:p w:rsidR="00D77AF7" w:rsidRPr="00026FBE" w:rsidRDefault="00D77AF7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Сортировать по алфавиту (поле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point_from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 (ДФ)</w:t>
            </w:r>
          </w:p>
          <w:p w:rsidR="00D77AF7" w:rsidRPr="00026FBE" w:rsidRDefault="00D77AF7" w:rsidP="00D77AF7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№1: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Базу данных (массив объектов) располагать в динамической памяти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Выполнить все реализованные функции (поиск, фильтр, сортировка)</w:t>
            </w:r>
          </w:p>
          <w:p w:rsidR="00D77AF7" w:rsidRPr="00026FBE" w:rsidRDefault="00D77AF7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D77AF7" w:rsidRPr="00026FBE" w:rsidTr="000C2B1F">
        <w:tc>
          <w:tcPr>
            <w:tcW w:w="959" w:type="dxa"/>
            <w:vMerge/>
          </w:tcPr>
          <w:p w:rsidR="00D77AF7" w:rsidRPr="00026FBE" w:rsidRDefault="00D77AF7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B6615B" w:rsidRPr="00026FBE" w:rsidRDefault="00B6615B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):</w:t>
            </w:r>
          </w:p>
          <w:p w:rsidR="00B6615B" w:rsidRPr="00026FBE" w:rsidRDefault="00B6615B" w:rsidP="00B6615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указатели на строки с фамилией,</w:t>
            </w:r>
          </w:p>
          <w:p w:rsidR="00B6615B" w:rsidRPr="00026FBE" w:rsidRDefault="00B6615B" w:rsidP="00B6615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именем и отчеством</w:t>
            </w:r>
          </w:p>
          <w:p w:rsidR="00B6615B" w:rsidRPr="005C3B82" w:rsidRDefault="00B6615B" w:rsidP="00B6615B">
            <w:pPr>
              <w:ind w:firstLine="708"/>
              <w:rPr>
                <w:rFonts w:eastAsiaTheme="minorHAnsi"/>
                <w:noProof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*otchestvo;</w:t>
            </w:r>
          </w:p>
          <w:p w:rsidR="00266FED" w:rsidRPr="00026FBE" w:rsidRDefault="00266FED" w:rsidP="00266FED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CA5D72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A5D72"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C2B1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D77AF7" w:rsidRPr="00026FBE" w:rsidRDefault="00266FED" w:rsidP="00AA522B">
            <w:pPr>
              <w:pStyle w:val="ab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класс </w:t>
            </w:r>
            <w:r w:rsidR="00B6615B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proofErr w:type="gramStart"/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D77AF7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заменить </w:t>
            </w:r>
            <w:r w:rsidR="00D77AF7"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="00D77AF7"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 xml:space="preserve">* fio;      </w:t>
            </w:r>
            <w:r w:rsidR="00D77AF7"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пассажир</w:t>
            </w:r>
          </w:p>
          <w:p w:rsidR="00D77AF7" w:rsidRPr="00026FBE" w:rsidRDefault="00D77AF7" w:rsidP="00D77AF7">
            <w:pPr>
              <w:suppressAutoHyphens w:val="0"/>
              <w:spacing w:line="276" w:lineRule="auto"/>
              <w:ind w:left="360"/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 встроенный объект класса</w:t>
            </w:r>
            <w:r w:rsidR="00B6615B"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B6615B"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B6615B" w:rsidRPr="00CA5D72" w:rsidRDefault="00CA5D72" w:rsidP="00AA522B">
            <w:pPr>
              <w:pStyle w:val="ab"/>
              <w:numPr>
                <w:ilvl w:val="0"/>
                <w:numId w:val="17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r w:rsidR="00B6615B" w:rsidRPr="00CA5D72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B6615B" w:rsidRPr="00026FBE" w:rsidRDefault="00B6615B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B6615B" w:rsidRPr="00026FBE" w:rsidRDefault="00B6615B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B6615B" w:rsidRPr="00026FBE" w:rsidRDefault="00DB5625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фильтр по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 (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все билеты заданного пассажира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)</w:t>
            </w:r>
            <w:r w:rsidR="00CA5D72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 xml:space="preserve"> (</w:t>
            </w:r>
            <w:r w:rsidR="00CA5D72" w:rsidRPr="00127A3A">
              <w:rPr>
                <w:rFonts w:eastAsiaTheme="minorHAnsi"/>
                <w:noProof/>
                <w:sz w:val="24"/>
                <w:szCs w:val="24"/>
                <w:lang w:eastAsia="en-US"/>
              </w:rPr>
              <w:t>ДФ)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все МК и ДФ в соответствии с дополненными элементами</w:t>
            </w:r>
          </w:p>
          <w:p w:rsidR="00026FBE" w:rsidRDefault="00026FBE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  <w:p w:rsidR="00DB5625" w:rsidRPr="00026FBE" w:rsidRDefault="00DB5625" w:rsidP="00DB5625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DB5625" w:rsidRPr="00026FBE" w:rsidRDefault="00DB5625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объект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ticket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77AF7" w:rsidRPr="00026FBE" w:rsidRDefault="00DB5625" w:rsidP="00AA522B">
            <w:pPr>
              <w:pStyle w:val="ab"/>
              <w:numPr>
                <w:ilvl w:val="0"/>
                <w:numId w:val="15"/>
              </w:numPr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0C2B1F" w:rsidRDefault="000C2B1F">
      <w:r>
        <w:br w:type="page"/>
      </w:r>
    </w:p>
    <w:tbl>
      <w:tblPr>
        <w:tblStyle w:val="1"/>
        <w:tblW w:w="0" w:type="auto"/>
        <w:tblLayout w:type="fixed"/>
        <w:tblLook w:val="04A0"/>
      </w:tblPr>
      <w:tblGrid>
        <w:gridCol w:w="959"/>
        <w:gridCol w:w="8611"/>
      </w:tblGrid>
      <w:tr w:rsidR="002D3E8F" w:rsidRPr="00026FBE" w:rsidTr="000C2B1F">
        <w:tc>
          <w:tcPr>
            <w:tcW w:w="959" w:type="dxa"/>
            <w:vMerge w:val="restart"/>
          </w:tcPr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3, 13, 23</w:t>
            </w:r>
          </w:p>
        </w:tc>
        <w:tc>
          <w:tcPr>
            <w:tcW w:w="8611" w:type="dxa"/>
          </w:tcPr>
          <w:p w:rsidR="002D3E8F" w:rsidRPr="00026FBE" w:rsidRDefault="002D3E8F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База данных: Почта (ценное письмо). </w:t>
            </w:r>
          </w:p>
          <w:p w:rsidR="002D3E8F" w:rsidRPr="00026FBE" w:rsidRDefault="002D3E8F" w:rsidP="00DB5625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(видоизменить программу) со следующими элементами:</w:t>
            </w:r>
          </w:p>
          <w:p w:rsidR="002D3E8F" w:rsidRPr="00026FBE" w:rsidRDefault="002D3E8F" w:rsidP="00DB5625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класса: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int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ind1;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индекс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adr1;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//адрес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name1;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имя получателя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adr2;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адрес отправителя</w:t>
            </w:r>
          </w:p>
          <w:p w:rsidR="002D3E8F" w:rsidRPr="00026FBE" w:rsidRDefault="002D3E8F" w:rsidP="00DE28D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>* name2;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имя отправителя</w:t>
            </w:r>
          </w:p>
          <w:p w:rsidR="002D3E8F" w:rsidRPr="00026FBE" w:rsidRDefault="002D3E8F" w:rsidP="00DE28DB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>double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 xml:space="preserve"> cost;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)</w:t>
            </w:r>
            <w:r w:rsidRPr="00026FBE">
              <w:rPr>
                <w:rFonts w:eastAsiaTheme="minorHAnsi"/>
                <w:bCs/>
                <w:noProof/>
                <w:sz w:val="24"/>
                <w:szCs w:val="24"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стоимость письма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int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count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// счетчик существующих объектов класса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Создать обязательные функции, указанные в общих требованиях (МК).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функции для данного варианта: 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Поиск письма по отправителю (МК)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Фильтр по индексу (ДФ)</w:t>
            </w:r>
          </w:p>
          <w:p w:rsidR="002D3E8F" w:rsidRPr="00026FBE" w:rsidRDefault="002D3E8F" w:rsidP="00AA522B">
            <w:pPr>
              <w:numPr>
                <w:ilvl w:val="0"/>
                <w:numId w:val="7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Сортировать по увеличению стоимости (ДФ)</w:t>
            </w:r>
          </w:p>
          <w:p w:rsidR="002D3E8F" w:rsidRPr="00026FBE" w:rsidRDefault="002D3E8F" w:rsidP="002D3E8F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№1: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Базу данных (массив объектов) располагать в динамической памяти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Добавить несколько новых элементов (ввод с клавиатуры)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Выполнить все реализованные функции (поиск, фильтр, сортировка)</w:t>
            </w:r>
          </w:p>
          <w:p w:rsidR="002D3E8F" w:rsidRPr="00026FBE" w:rsidRDefault="002D3E8F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2D3E8F" w:rsidRPr="00026FBE" w:rsidTr="000C2B1F">
        <w:tc>
          <w:tcPr>
            <w:tcW w:w="959" w:type="dxa"/>
            <w:vMerge/>
          </w:tcPr>
          <w:p w:rsidR="002D3E8F" w:rsidRPr="00026FBE" w:rsidRDefault="002D3E8F" w:rsidP="00DE28DB">
            <w:pPr>
              <w:suppressAutoHyphens w:val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8611" w:type="dxa"/>
          </w:tcPr>
          <w:p w:rsidR="002D3E8F" w:rsidRPr="00026FBE" w:rsidRDefault="00454ABA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,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данные-члены класса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:</w:t>
            </w:r>
            <w:proofErr w:type="gramEnd"/>
          </w:p>
          <w:p w:rsidR="00454ABA" w:rsidRPr="00026FBE" w:rsidRDefault="00454ABA" w:rsidP="00454AB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* adr;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>//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адрес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</w:p>
          <w:p w:rsidR="00454ABA" w:rsidRPr="005C3B82" w:rsidRDefault="00454ABA" w:rsidP="00454ABA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sz w:val="24"/>
                <w:szCs w:val="24"/>
                <w:lang w:val="en-US" w:eastAsia="en-US"/>
              </w:rPr>
              <w:t>char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 xml:space="preserve">* </w:t>
            </w:r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name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;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5C3B82">
              <w:rPr>
                <w:rFonts w:eastAsiaTheme="minorHAnsi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>pri</w:t>
            </w:r>
            <w:proofErr w:type="spellEnd"/>
            <w:r w:rsidRPr="005C3B82">
              <w:rPr>
                <w:rFonts w:eastAsiaTheme="minorHAnsi"/>
                <w:sz w:val="24"/>
                <w:szCs w:val="24"/>
                <w:lang w:val="en-US" w:eastAsia="en-US"/>
              </w:rPr>
              <w:t>)</w:t>
            </w:r>
            <w:r w:rsidRPr="005C3B82">
              <w:rPr>
                <w:rFonts w:eastAsiaTheme="minorHAnsi"/>
                <w:noProof/>
                <w:sz w:val="24"/>
                <w:szCs w:val="24"/>
                <w:lang w:val="en-US" w:eastAsia="en-US"/>
              </w:rPr>
              <w:tab/>
            </w:r>
            <w:r w:rsidRPr="005C3B82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sz w:val="24"/>
                <w:szCs w:val="24"/>
                <w:lang w:eastAsia="en-US"/>
              </w:rPr>
              <w:t>имя</w:t>
            </w:r>
            <w:r w:rsidRPr="005C3B82">
              <w:rPr>
                <w:rFonts w:eastAsiaTheme="minorHAnsi"/>
                <w:noProof/>
                <w:color w:val="008000"/>
                <w:sz w:val="24"/>
                <w:szCs w:val="24"/>
                <w:lang w:val="en-US" w:eastAsia="en-US"/>
              </w:rPr>
              <w:t xml:space="preserve"> </w:t>
            </w:r>
          </w:p>
          <w:p w:rsidR="00266FED" w:rsidRPr="00026FBE" w:rsidRDefault="00266FED" w:rsidP="00266FED">
            <w:p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функции-члены класса</w:t>
            </w:r>
            <w:r w:rsidR="007D7C3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7D7C36"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:</w:t>
            </w:r>
            <w:r w:rsidR="000C2B1F">
              <w:rPr>
                <w:rFonts w:eastAsiaTheme="minorHAnsi"/>
                <w:sz w:val="24"/>
                <w:szCs w:val="24"/>
                <w:lang w:eastAsia="en-US"/>
              </w:rPr>
              <w:t xml:space="preserve"> 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решайте сами, какие методы необходимы</w:t>
            </w:r>
          </w:p>
          <w:p w:rsidR="00266FED" w:rsidRPr="00026FBE" w:rsidRDefault="00266FED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Изменить класс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: заменить отправителя и получателя на два объекта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</w:p>
          <w:p w:rsidR="00FB3D4F" w:rsidRPr="007D7C36" w:rsidRDefault="007D7C36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Добавить ф</w:t>
            </w:r>
            <w:r w:rsidR="00FB3D4F" w:rsidRPr="007D7C36">
              <w:rPr>
                <w:rFonts w:eastAsiaTheme="minorHAnsi"/>
                <w:lang w:eastAsia="en-US"/>
              </w:rPr>
              <w:t>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конструкторы копирования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фильтр по получателю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(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найти все письма заданного получателя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)</w:t>
            </w:r>
            <w:r w:rsidR="007D7C36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 xml:space="preserve"> (ДФ)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все МК и ДФ в соответствии с дополненными элементами</w:t>
            </w:r>
          </w:p>
          <w:p w:rsidR="00FB3D4F" w:rsidRPr="00026FBE" w:rsidRDefault="00FB3D4F" w:rsidP="00FB3D4F">
            <w:p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Тестовая программа №2: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sz w:val="24"/>
                <w:szCs w:val="24"/>
                <w:lang w:eastAsia="en-US"/>
              </w:rPr>
              <w:t>Тестовой программы №1</w:t>
            </w:r>
          </w:p>
          <w:p w:rsidR="00FB3D4F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Создать объект класса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letter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, используя конструктор с параметрами – это эталонный объект (ЭО)</w:t>
            </w:r>
          </w:p>
          <w:p w:rsidR="00454ABA" w:rsidRPr="00026FBE" w:rsidRDefault="00FB3D4F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0C2B1F" w:rsidRDefault="000C2B1F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C23036" w:rsidRPr="000C2B1F" w:rsidTr="000C2B1F">
        <w:tc>
          <w:tcPr>
            <w:tcW w:w="959" w:type="dxa"/>
            <w:vMerge w:val="restart"/>
          </w:tcPr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C23036" w:rsidRPr="000C2B1F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4, 14, 24</w:t>
            </w:r>
          </w:p>
        </w:tc>
        <w:tc>
          <w:tcPr>
            <w:tcW w:w="8611" w:type="dxa"/>
          </w:tcPr>
          <w:p w:rsidR="00C23036" w:rsidRPr="000C2B1F" w:rsidRDefault="00C23036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База данных: Студент.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>
              <w:rPr>
                <w:rFonts w:eastAsiaTheme="minorHAnsi"/>
                <w:b/>
                <w:lang w:val="en-US" w:eastAsia="en-US"/>
              </w:rPr>
              <w:t>student</w:t>
            </w:r>
            <w:r w:rsidRPr="00C23036">
              <w:rPr>
                <w:rFonts w:eastAsiaTheme="minorHAnsi"/>
                <w:b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(видоизменить программу) со следующими элементами: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C23036" w:rsidRPr="005C3B82" w:rsidRDefault="00C23036" w:rsidP="00FB3D4F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 w:rsidRPr="000C2B1F">
              <w:rPr>
                <w:noProof/>
                <w:lang w:val="en-US"/>
              </w:rPr>
              <w:t>fam</w:t>
            </w:r>
            <w:r w:rsidRPr="005C3B82">
              <w:rPr>
                <w:noProof/>
              </w:rPr>
              <w:t xml:space="preserve">; </w:t>
            </w:r>
            <w:r w:rsidRPr="005C3B82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lang w:eastAsia="en-US"/>
              </w:rPr>
              <w:t>)</w:t>
            </w:r>
            <w:r w:rsidRPr="005C3B82">
              <w:rPr>
                <w:noProof/>
              </w:rPr>
              <w:tab/>
            </w:r>
            <w:r>
              <w:rPr>
                <w:noProof/>
              </w:rPr>
              <w:t xml:space="preserve">         </w:t>
            </w:r>
            <w:r w:rsidR="0070747E">
              <w:rPr>
                <w:noProof/>
              </w:rPr>
              <w:t xml:space="preserve">  </w:t>
            </w:r>
            <w:r w:rsidRPr="005C3B82">
              <w:rPr>
                <w:noProof/>
                <w:color w:val="008000"/>
              </w:rPr>
              <w:t>//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C23036" w:rsidRPr="000C2B1F" w:rsidRDefault="00C23036" w:rsidP="00FB3D4F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>* name;</w:t>
            </w:r>
            <w:r w:rsidRPr="00026FBE">
              <w:rPr>
                <w:rFonts w:eastAsiaTheme="minorHAnsi"/>
                <w:lang w:val="en-US" w:eastAsia="en-US"/>
              </w:rPr>
              <w:t xml:space="preserve"> 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Имя</w:t>
            </w:r>
          </w:p>
          <w:p w:rsidR="00C23036" w:rsidRPr="005C3B82" w:rsidRDefault="00C23036" w:rsidP="00FB3D4F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  <w:lang w:val="en-US"/>
              </w:rPr>
              <w:t>*</w:t>
            </w:r>
            <w:r w:rsidRPr="005C3B82">
              <w:rPr>
                <w:bCs/>
                <w:noProof/>
                <w:lang w:val="en-US"/>
              </w:rPr>
              <w:t xml:space="preserve"> faculty</w:t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факультет</w:t>
            </w:r>
          </w:p>
          <w:p w:rsidR="00C23036" w:rsidRPr="000C2B1F" w:rsidRDefault="00C23036" w:rsidP="00FB3D4F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grup</w:t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noProof/>
                <w:color w:val="008000"/>
              </w:rPr>
              <w:t>// номер группы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2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студента по фамилии</w:t>
            </w:r>
            <w:r>
              <w:rPr>
                <w:sz w:val="24"/>
                <w:szCs w:val="24"/>
              </w:rPr>
              <w:t xml:space="preserve"> (МК)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группы (найти студентов заданной группы)</w:t>
            </w:r>
            <w:r>
              <w:rPr>
                <w:sz w:val="24"/>
                <w:szCs w:val="24"/>
              </w:rPr>
              <w:t xml:space="preserve"> (ДФ)</w:t>
            </w:r>
          </w:p>
          <w:p w:rsidR="00C23036" w:rsidRDefault="00C23036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алфавиту </w:t>
            </w:r>
            <w:r>
              <w:rPr>
                <w:sz w:val="24"/>
                <w:szCs w:val="24"/>
              </w:rPr>
              <w:t>(ДФ)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C23036" w:rsidRPr="00026FBE" w:rsidRDefault="00C23036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C23036" w:rsidRPr="000C2B1F" w:rsidRDefault="00C23036" w:rsidP="00AA522B">
            <w:pPr>
              <w:pStyle w:val="aa"/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C23036" w:rsidRPr="00C23036" w:rsidTr="000C2B1F">
        <w:tc>
          <w:tcPr>
            <w:tcW w:w="959" w:type="dxa"/>
            <w:vMerge/>
          </w:tcPr>
          <w:p w:rsidR="00C23036" w:rsidRPr="000C2B1F" w:rsidRDefault="00C23036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C23036" w:rsidRPr="00026FBE" w:rsidRDefault="00C23036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man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</w:t>
            </w:r>
            <w:proofErr w:type="gramStart"/>
            <w:r w:rsidRPr="00026FBE">
              <w:rPr>
                <w:rFonts w:eastAsiaTheme="minorHAnsi"/>
                <w:lang w:eastAsia="en-US"/>
              </w:rPr>
              <w:t xml:space="preserve"> :</w:t>
            </w:r>
            <w:proofErr w:type="gramEnd"/>
          </w:p>
          <w:p w:rsidR="00C23036" w:rsidRPr="000C2B1F" w:rsidRDefault="00C23036" w:rsidP="00C23036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 xml:space="preserve">* fam; </w:t>
            </w:r>
            <w:r w:rsidRPr="00026FBE">
              <w:rPr>
                <w:rFonts w:eastAsiaTheme="minorHAnsi"/>
                <w:lang w:val="en-US" w:eastAsia="en-US"/>
              </w:rPr>
              <w:t>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C23036">
              <w:rPr>
                <w:noProof/>
                <w:lang w:val="en-US"/>
              </w:rPr>
              <w:t xml:space="preserve">         </w:t>
            </w:r>
            <w:r w:rsidRPr="000C2B1F">
              <w:rPr>
                <w:noProof/>
                <w:color w:val="008000"/>
                <w:lang w:val="en-US"/>
              </w:rPr>
              <w:t>//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C23036" w:rsidRPr="000C2B1F" w:rsidRDefault="00C23036" w:rsidP="00C23036">
            <w:pPr>
              <w:pStyle w:val="ab"/>
              <w:autoSpaceDE w:val="0"/>
              <w:autoSpaceDN w:val="0"/>
              <w:adjustRightInd w:val="0"/>
              <w:ind w:left="36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0C2B1F">
              <w:rPr>
                <w:noProof/>
                <w:lang w:val="en-US"/>
              </w:rPr>
              <w:t>* name;</w:t>
            </w:r>
            <w:r w:rsidRPr="00026FBE">
              <w:rPr>
                <w:rFonts w:eastAsiaTheme="minorHAnsi"/>
                <w:lang w:val="en-US" w:eastAsia="en-US"/>
              </w:rPr>
              <w:t xml:space="preserve"> (</w:t>
            </w:r>
            <w:proofErr w:type="spellStart"/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proofErr w:type="spellEnd"/>
            <w:r w:rsidRPr="00026FBE">
              <w:rPr>
                <w:rFonts w:eastAsiaTheme="minorHAnsi"/>
                <w:lang w:val="en-US" w:eastAsia="en-US"/>
              </w:rPr>
              <w:t>)</w:t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Имя</w:t>
            </w:r>
          </w:p>
          <w:p w:rsidR="00C23036" w:rsidRPr="00026FBE" w:rsidRDefault="00C23036" w:rsidP="00C23036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 w:rsidR="009F28F3">
              <w:rPr>
                <w:rFonts w:eastAsiaTheme="minorHAnsi"/>
                <w:lang w:eastAsia="en-US"/>
              </w:rPr>
              <w:t xml:space="preserve"> </w:t>
            </w:r>
            <w:r w:rsidR="009F28F3" w:rsidRPr="00026FBE">
              <w:rPr>
                <w:rFonts w:eastAsiaTheme="minorHAnsi"/>
                <w:b/>
                <w:lang w:val="en-US" w:eastAsia="en-US"/>
              </w:rPr>
              <w:t>man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C23036" w:rsidRPr="00C23036" w:rsidRDefault="00C23036" w:rsidP="00AA522B">
            <w:pPr>
              <w:pStyle w:val="aa"/>
              <w:numPr>
                <w:ilvl w:val="0"/>
                <w:numId w:val="21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Изменить класс</w:t>
            </w:r>
            <w:r w:rsidRPr="00C23036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b/>
                <w:lang w:val="en-US" w:eastAsia="en-US"/>
              </w:rPr>
              <w:t>student</w:t>
            </w:r>
            <w:r w:rsidRPr="00C23036">
              <w:rPr>
                <w:rFonts w:eastAsiaTheme="minorHAnsi"/>
                <w:b/>
                <w:lang w:eastAsia="en-US"/>
              </w:rPr>
              <w:t>,</w:t>
            </w:r>
            <w:r w:rsidRPr="00C23036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 xml:space="preserve">два поля (фамилия и имя) заменить встроенным объектом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sz w:val="24"/>
                <w:szCs w:val="24"/>
                <w:lang w:val="en-US" w:eastAsia="en-US"/>
              </w:rPr>
              <w:t>man</w:t>
            </w:r>
          </w:p>
          <w:p w:rsidR="0070747E" w:rsidRPr="009F28F3" w:rsidRDefault="009F28F3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F28F3">
              <w:rPr>
                <w:rFonts w:eastAsiaTheme="minorHAnsi"/>
                <w:lang w:eastAsia="en-US"/>
              </w:rPr>
              <w:t xml:space="preserve">Добавить </w:t>
            </w:r>
            <w:r w:rsidR="0070747E" w:rsidRPr="009F28F3">
              <w:rPr>
                <w:rFonts w:eastAsiaTheme="minorHAnsi"/>
                <w:lang w:eastAsia="en-US"/>
              </w:rPr>
              <w:t>функции-члены класса</w:t>
            </w:r>
            <w:r w:rsidRPr="009F28F3">
              <w:rPr>
                <w:rFonts w:eastAsiaTheme="minorHAnsi"/>
                <w:lang w:eastAsia="en-US"/>
              </w:rPr>
              <w:t xml:space="preserve"> </w:t>
            </w:r>
            <w:r w:rsidRPr="009F28F3">
              <w:rPr>
                <w:rFonts w:eastAsiaTheme="minorHAnsi"/>
                <w:b/>
                <w:lang w:val="en-US" w:eastAsia="en-US"/>
              </w:rPr>
              <w:t>student</w:t>
            </w:r>
            <w:r w:rsidRPr="009F28F3">
              <w:rPr>
                <w:rFonts w:eastAsiaTheme="minorHAnsi"/>
                <w:b/>
                <w:lang w:eastAsia="en-US"/>
              </w:rPr>
              <w:t>: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 по </w:t>
            </w:r>
            <w:r w:rsidR="009F4AAE">
              <w:rPr>
                <w:rFonts w:eastAsiaTheme="minorHAnsi"/>
                <w:lang w:eastAsia="en-US"/>
              </w:rPr>
              <w:t>фамилии и имени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="001A6DA6">
              <w:rPr>
                <w:rFonts w:eastAsiaTheme="minorHAnsi"/>
                <w:lang w:eastAsia="en-US"/>
              </w:rPr>
              <w:t>(МК)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2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70747E" w:rsidRPr="00026FBE" w:rsidRDefault="0070747E" w:rsidP="0070747E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70747E" w:rsidRPr="00026FBE" w:rsidRDefault="0070747E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объект класса </w:t>
            </w:r>
            <w:r w:rsidR="009F4AAE">
              <w:rPr>
                <w:rFonts w:eastAsiaTheme="minorHAnsi"/>
                <w:b/>
                <w:lang w:val="en-US" w:eastAsia="en-US"/>
              </w:rPr>
              <w:t>student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C23036" w:rsidRPr="00C23036" w:rsidRDefault="0070747E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442A93" w:rsidRDefault="00442A93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442A93" w:rsidRPr="000C2B1F" w:rsidTr="000C2B1F">
        <w:tc>
          <w:tcPr>
            <w:tcW w:w="959" w:type="dxa"/>
            <w:vMerge w:val="restart"/>
          </w:tcPr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442A93" w:rsidRPr="000C2B1F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5, 15, 25</w:t>
            </w:r>
          </w:p>
        </w:tc>
        <w:tc>
          <w:tcPr>
            <w:tcW w:w="8611" w:type="dxa"/>
          </w:tcPr>
          <w:p w:rsidR="00442A93" w:rsidRPr="000C2B1F" w:rsidRDefault="00442A93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База данных: Производство (поставщики). </w:t>
            </w:r>
          </w:p>
          <w:p w:rsidR="00442A93" w:rsidRPr="00026FBE" w:rsidRDefault="00442A93" w:rsidP="009F4AAE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>
              <w:rPr>
                <w:rFonts w:eastAsiaTheme="minorHAnsi"/>
                <w:lang w:eastAsia="en-US"/>
              </w:rPr>
              <w:t xml:space="preserve"> </w:t>
            </w:r>
            <w:r w:rsidRPr="00442A93"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eastAsia="en-US"/>
              </w:rPr>
              <w:t>поставщик</w:t>
            </w:r>
            <w:r w:rsidRPr="00026FBE">
              <w:rPr>
                <w:rFonts w:eastAsiaTheme="minorHAnsi"/>
                <w:lang w:eastAsia="en-US"/>
              </w:rPr>
              <w:t>) со следующими элементами:</w:t>
            </w:r>
          </w:p>
          <w:p w:rsidR="00442A93" w:rsidRPr="00026FBE" w:rsidRDefault="00442A93" w:rsidP="009F4AAE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>* firma;</w:t>
            </w:r>
            <w:r w:rsidRPr="000C2B1F">
              <w:rPr>
                <w:noProof/>
              </w:rPr>
              <w:tab/>
            </w:r>
            <w:r w:rsidRPr="00442A93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442A93">
              <w:rPr>
                <w:rFonts w:eastAsiaTheme="minorHAnsi"/>
                <w:lang w:eastAsia="en-US"/>
              </w:rPr>
              <w:t>)</w:t>
            </w:r>
            <w:r w:rsidRPr="00442A93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>// название фирмы поставщика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="004062F0">
              <w:rPr>
                <w:noProof/>
              </w:rPr>
              <w:t>* adr</w:t>
            </w:r>
            <w:r w:rsidRPr="000C2B1F">
              <w:rPr>
                <w:noProof/>
              </w:rPr>
              <w:t>;</w:t>
            </w:r>
            <w:r w:rsidRPr="000C2B1F">
              <w:rPr>
                <w:noProof/>
              </w:rPr>
              <w:tab/>
            </w:r>
            <w:r w:rsidRPr="00442A93">
              <w:rPr>
                <w:rFonts w:eastAsiaTheme="minorHAnsi"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442A93">
              <w:rPr>
                <w:rFonts w:eastAsiaTheme="minorHAnsi"/>
                <w:lang w:eastAsia="en-US"/>
              </w:rPr>
              <w:t>)</w:t>
            </w:r>
            <w:r w:rsidRPr="00442A93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 xml:space="preserve">// юридический адрес </w:t>
            </w:r>
          </w:p>
          <w:p w:rsidR="00442A93" w:rsidRPr="000C2B1F" w:rsidRDefault="00442A93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0C2B1F">
              <w:rPr>
                <w:noProof/>
              </w:rPr>
              <w:t xml:space="preserve"> </w:t>
            </w:r>
            <w:r w:rsidRPr="000C2B1F">
              <w:rPr>
                <w:noProof/>
                <w:lang w:val="en-US"/>
              </w:rPr>
              <w:t>type</w:t>
            </w:r>
            <w:r w:rsidRPr="000C2B1F">
              <w:rPr>
                <w:noProof/>
              </w:rPr>
              <w:t xml:space="preserve">;                  </w:t>
            </w:r>
            <w:r w:rsidRPr="000C2B1F">
              <w:rPr>
                <w:noProof/>
                <w:color w:val="008000"/>
              </w:rPr>
              <w:t>// 1- поставщик сырья, 2- поставщик оборудования</w:t>
            </w:r>
            <w:r w:rsidRPr="000C2B1F">
              <w:rPr>
                <w:noProof/>
              </w:rPr>
              <w:tab/>
            </w:r>
          </w:p>
          <w:p w:rsidR="00442A93" w:rsidRDefault="00442A93" w:rsidP="00FB3D4F">
            <w:pPr>
              <w:pStyle w:val="aa"/>
              <w:spacing w:line="276" w:lineRule="auto"/>
              <w:rPr>
                <w:noProof/>
                <w:color w:val="008000"/>
                <w:sz w:val="24"/>
                <w:szCs w:val="24"/>
              </w:rPr>
            </w:pPr>
            <w:r w:rsidRPr="000C2B1F">
              <w:rPr>
                <w:noProof/>
                <w:color w:val="0000FF"/>
                <w:sz w:val="24"/>
                <w:szCs w:val="24"/>
                <w:lang w:val="en-US"/>
              </w:rPr>
              <w:t>double</w:t>
            </w:r>
            <w:r w:rsidRPr="000C2B1F">
              <w:rPr>
                <w:bCs/>
                <w:noProof/>
                <w:sz w:val="24"/>
                <w:szCs w:val="24"/>
              </w:rPr>
              <w:t xml:space="preserve"> </w:t>
            </w:r>
            <w:r w:rsidRPr="000C2B1F">
              <w:rPr>
                <w:bCs/>
                <w:noProof/>
                <w:sz w:val="24"/>
                <w:szCs w:val="24"/>
                <w:lang w:val="en-US"/>
              </w:rPr>
              <w:t>balance</w:t>
            </w:r>
            <w:r>
              <w:rPr>
                <w:bCs/>
                <w:noProof/>
                <w:sz w:val="24"/>
                <w:szCs w:val="24"/>
              </w:rPr>
              <w:t xml:space="preserve">;     </w:t>
            </w:r>
            <w:r w:rsidRPr="000C2B1F">
              <w:rPr>
                <w:noProof/>
                <w:color w:val="008000"/>
                <w:sz w:val="24"/>
                <w:szCs w:val="24"/>
              </w:rPr>
              <w:t>/</w:t>
            </w:r>
            <w:r>
              <w:rPr>
                <w:noProof/>
                <w:color w:val="008000"/>
                <w:sz w:val="24"/>
                <w:szCs w:val="24"/>
              </w:rPr>
              <w:t>*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 сальдо</w:t>
            </w:r>
            <w:r>
              <w:rPr>
                <w:noProof/>
                <w:color w:val="008000"/>
                <w:sz w:val="24"/>
                <w:szCs w:val="24"/>
              </w:rPr>
              <w:t xml:space="preserve"> </w:t>
            </w:r>
            <w:r w:rsidRPr="000C2B1F">
              <w:rPr>
                <w:noProof/>
                <w:color w:val="008000"/>
                <w:sz w:val="24"/>
                <w:szCs w:val="24"/>
              </w:rPr>
              <w:t xml:space="preserve">(положительное - должны поставщику, </w:t>
            </w:r>
          </w:p>
          <w:p w:rsidR="00442A93" w:rsidRPr="000C2B1F" w:rsidRDefault="00442A93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>
              <w:rPr>
                <w:noProof/>
                <w:color w:val="008000"/>
                <w:sz w:val="24"/>
                <w:szCs w:val="24"/>
              </w:rPr>
              <w:t xml:space="preserve">                                  </w:t>
            </w:r>
            <w:proofErr w:type="gramStart"/>
            <w:r w:rsidRPr="000C2B1F">
              <w:rPr>
                <w:noProof/>
                <w:color w:val="008000"/>
                <w:sz w:val="24"/>
                <w:szCs w:val="24"/>
              </w:rPr>
              <w:t>отрицательное-наоборот)</w:t>
            </w:r>
            <w:r>
              <w:rPr>
                <w:noProof/>
                <w:color w:val="008000"/>
                <w:sz w:val="24"/>
                <w:szCs w:val="24"/>
              </w:rPr>
              <w:t>*/</w:t>
            </w:r>
            <w:proofErr w:type="gramEnd"/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2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поставщика по названию фирмы</w:t>
            </w:r>
            <w:r>
              <w:rPr>
                <w:sz w:val="24"/>
                <w:szCs w:val="24"/>
              </w:rPr>
              <w:t xml:space="preserve"> (ДФ)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типу  (найти поставщиков заданного типа)</w:t>
            </w:r>
            <w:r>
              <w:rPr>
                <w:sz w:val="24"/>
                <w:szCs w:val="24"/>
              </w:rPr>
              <w:t xml:space="preserve"> (МК)</w:t>
            </w:r>
          </w:p>
          <w:p w:rsidR="00442A93" w:rsidRDefault="00442A93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сальдо </w:t>
            </w:r>
            <w:r>
              <w:rPr>
                <w:sz w:val="24"/>
                <w:szCs w:val="24"/>
              </w:rPr>
              <w:t>(МК)</w:t>
            </w:r>
          </w:p>
          <w:p w:rsidR="00442A93" w:rsidRPr="00026FBE" w:rsidRDefault="00442A93" w:rsidP="00442A93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442A93" w:rsidRPr="00026FBE" w:rsidRDefault="00442A93" w:rsidP="00AA522B">
            <w:pPr>
              <w:pStyle w:val="ab"/>
              <w:numPr>
                <w:ilvl w:val="0"/>
                <w:numId w:val="1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442A93" w:rsidRPr="000C2B1F" w:rsidRDefault="00442A93" w:rsidP="00AA522B">
            <w:pPr>
              <w:pStyle w:val="aa"/>
              <w:numPr>
                <w:ilvl w:val="0"/>
                <w:numId w:val="14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При выходе из программы запомнить измененную базу на диске</w:t>
            </w:r>
          </w:p>
        </w:tc>
      </w:tr>
      <w:tr w:rsidR="00442A93" w:rsidRPr="000C2B1F" w:rsidTr="000C2B1F">
        <w:tc>
          <w:tcPr>
            <w:tcW w:w="959" w:type="dxa"/>
            <w:vMerge/>
          </w:tcPr>
          <w:p w:rsidR="00442A93" w:rsidRPr="000C2B1F" w:rsidRDefault="00442A93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4062F0" w:rsidRPr="00026FBE" w:rsidRDefault="004062F0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</w:t>
            </w:r>
            <w:r>
              <w:rPr>
                <w:rFonts w:eastAsiaTheme="minorHAnsi"/>
                <w:noProof/>
                <w:color w:val="008000"/>
                <w:lang w:val="en-US" w:eastAsia="en-US"/>
              </w:rPr>
              <w:t xml:space="preserve">     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noProof/>
                <w:color w:val="0000FF"/>
                <w:lang w:val="en-US" w:eastAsia="en-US"/>
              </w:rPr>
              <w:t>char*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4062F0" w:rsidRPr="005C3B82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5C3B82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5C3B82">
              <w:rPr>
                <w:rFonts w:eastAsiaTheme="minorHAnsi"/>
                <w:lang w:eastAsia="en-US"/>
              </w:rPr>
              <w:t xml:space="preserve">;   </w:t>
            </w:r>
            <w:r w:rsidRPr="005C3B82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lang w:eastAsia="en-US"/>
              </w:rPr>
              <w:t xml:space="preserve">)    </w:t>
            </w:r>
            <w:r w:rsidRPr="005C3B82">
              <w:rPr>
                <w:rFonts w:eastAsiaTheme="minorHAnsi"/>
                <w:noProof/>
                <w:color w:val="008000"/>
                <w:lang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год</w:t>
            </w:r>
          </w:p>
          <w:p w:rsidR="004062F0" w:rsidRPr="00026FBE" w:rsidRDefault="004062F0" w:rsidP="004062F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 w:rsidR="009F28F3">
              <w:rPr>
                <w:rFonts w:eastAsiaTheme="minorHAnsi"/>
                <w:lang w:eastAsia="en-US"/>
              </w:rPr>
              <w:t xml:space="preserve"> </w:t>
            </w:r>
            <w:r w:rsidR="009F28F3"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4062F0" w:rsidRPr="004062F0" w:rsidRDefault="004062F0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 встроенным объектом класса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Pr="004062F0">
              <w:rPr>
                <w:rFonts w:eastAsiaTheme="minorHAnsi"/>
                <w:lang w:eastAsia="en-US"/>
              </w:rPr>
              <w:t>(дата поставки)</w:t>
            </w:r>
          </w:p>
          <w:p w:rsidR="00283EEA" w:rsidRPr="009F28F3" w:rsidRDefault="00FF299C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Добавить </w:t>
            </w:r>
            <w:r w:rsidR="00283EEA" w:rsidRPr="009F28F3">
              <w:rPr>
                <w:rFonts w:eastAsiaTheme="minorHAnsi"/>
                <w:lang w:eastAsia="en-US"/>
              </w:rPr>
              <w:t>функции-члены класса</w:t>
            </w:r>
            <w:r w:rsidR="009F28F3" w:rsidRPr="009F28F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9F28F3" w:rsidRPr="009F28F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="009F28F3">
              <w:rPr>
                <w:rFonts w:eastAsiaTheme="minorHAnsi"/>
                <w:b/>
                <w:lang w:eastAsia="en-US"/>
              </w:rPr>
              <w:t>: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4062F0" w:rsidRPr="00026FBE" w:rsidRDefault="004062F0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фильтры по дате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(перегруженные методы класса):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с заданной датой 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поставки</w:t>
            </w:r>
            <w:r w:rsidRPr="00026FBE">
              <w:rPr>
                <w:rFonts w:eastAsiaTheme="minorHAnsi"/>
                <w:lang w:eastAsia="en-US"/>
              </w:rPr>
              <w:t xml:space="preserve"> с датой больше, чем </w:t>
            </w:r>
            <w:proofErr w:type="gramStart"/>
            <w:r w:rsidRPr="00026FBE">
              <w:rPr>
                <w:rFonts w:eastAsiaTheme="minorHAnsi"/>
                <w:lang w:eastAsia="en-US"/>
              </w:rPr>
              <w:t>заданная</w:t>
            </w:r>
            <w:proofErr w:type="gramEnd"/>
          </w:p>
          <w:p w:rsidR="00283EEA" w:rsidRPr="00283EEA" w:rsidRDefault="00283EEA" w:rsidP="00AA522B">
            <w:pPr>
              <w:pStyle w:val="ab"/>
              <w:numPr>
                <w:ilvl w:val="0"/>
                <w:numId w:val="2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283EEA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283EEA" w:rsidRPr="00026FBE" w:rsidRDefault="00283EEA" w:rsidP="00283EEA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283EEA" w:rsidRPr="00026FBE" w:rsidRDefault="00283EE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 w:rsidR="0080745E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80745E" w:rsidRPr="00442A93">
              <w:rPr>
                <w:rFonts w:eastAsiaTheme="minorHAnsi"/>
                <w:b/>
                <w:lang w:eastAsia="en-US"/>
              </w:rPr>
              <w:t>supplier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442A93" w:rsidRPr="000C2B1F" w:rsidRDefault="00283EE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8D642B" w:rsidRDefault="008D642B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  <w:r w:rsidRPr="005C3B82">
              <w:rPr>
                <w:i/>
                <w:sz w:val="24"/>
                <w:szCs w:val="24"/>
              </w:rPr>
              <w:t>6, 16, 26</w:t>
            </w:r>
          </w:p>
        </w:tc>
        <w:tc>
          <w:tcPr>
            <w:tcW w:w="8611" w:type="dxa"/>
          </w:tcPr>
          <w:p w:rsidR="00D02F7A" w:rsidRPr="000C2B1F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Поликлиника. 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C2B1F" w:rsidRDefault="00D02F7A" w:rsidP="008D642B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           </w:t>
            </w:r>
            <w:r w:rsidRPr="000C2B1F">
              <w:rPr>
                <w:noProof/>
                <w:color w:val="008000"/>
                <w:sz w:val="24"/>
                <w:szCs w:val="24"/>
              </w:rPr>
              <w:t>//фио врача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specialty; </w:t>
            </w:r>
            <w:r w:rsidRPr="000C2B1F">
              <w:rPr>
                <w:bCs/>
                <w:noProof/>
              </w:rPr>
              <w:tab/>
              <w:t xml:space="preserve"> </w:t>
            </w:r>
            <w:r w:rsidRPr="008D642B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8D642B">
              <w:rPr>
                <w:rFonts w:eastAsiaTheme="minorHAnsi"/>
                <w:noProof/>
                <w:lang w:eastAsia="en-US"/>
              </w:rPr>
              <w:t>)</w:t>
            </w:r>
            <w:r w:rsidRPr="008D642B">
              <w:rPr>
                <w:rFonts w:eastAsiaTheme="minorHAnsi"/>
                <w:noProof/>
                <w:color w:val="008000"/>
                <w:lang w:eastAsia="en-US"/>
              </w:rPr>
              <w:t xml:space="preserve"> </w:t>
            </w:r>
            <w:r w:rsidRPr="000C2B1F">
              <w:rPr>
                <w:bCs/>
                <w:noProof/>
              </w:rPr>
              <w:t xml:space="preserve">  </w:t>
            </w:r>
            <w:r w:rsidRPr="000C2B1F">
              <w:rPr>
                <w:noProof/>
                <w:color w:val="008000"/>
              </w:rPr>
              <w:t>// специальность(1-терапевт, 2-кардиолог, 3- стоматолог)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qualification; </w:t>
            </w:r>
            <w:r w:rsidRPr="008D642B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8D642B">
              <w:rPr>
                <w:rFonts w:eastAsiaTheme="minorHAnsi"/>
                <w:noProof/>
                <w:lang w:eastAsia="en-US"/>
              </w:rPr>
              <w:t>)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noProof/>
                <w:color w:val="008000"/>
              </w:rPr>
              <w:t>//квалификация (0-высшая, 1- первая, 2- вторая)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2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Поиск врача по </w:t>
            </w:r>
            <w:proofErr w:type="spellStart"/>
            <w:r w:rsidRPr="000C2B1F">
              <w:rPr>
                <w:sz w:val="24"/>
                <w:szCs w:val="24"/>
              </w:rPr>
              <w:t>фио</w:t>
            </w:r>
            <w:proofErr w:type="spellEnd"/>
            <w:r>
              <w:rPr>
                <w:sz w:val="24"/>
                <w:szCs w:val="24"/>
              </w:rPr>
              <w:t xml:space="preserve"> (ДФ)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квалификации и специальности (найти врачей заданной специальности и квалификации)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AA522B">
            <w:pPr>
              <w:pStyle w:val="aa"/>
              <w:numPr>
                <w:ilvl w:val="0"/>
                <w:numId w:val="25"/>
              </w:numPr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8D64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26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974C67">
            <w:pPr>
              <w:pStyle w:val="aa"/>
              <w:spacing w:line="276" w:lineRule="auto"/>
              <w:ind w:left="502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</w:t>
            </w: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5C3B82" w:rsidRDefault="00D02F7A" w:rsidP="00FB3D4F">
            <w:pPr>
              <w:pStyle w:val="aa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</w:tcPr>
          <w:p w:rsidR="00D02F7A" w:rsidRPr="00026FBE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974C6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974C6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974C67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974C6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974C67" w:rsidRDefault="00D02F7A" w:rsidP="00AA522B">
            <w:pPr>
              <w:pStyle w:val="aa"/>
              <w:numPr>
                <w:ilvl w:val="0"/>
                <w:numId w:val="27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eastAsiaTheme="minorHAnsi"/>
                <w:lang w:eastAsia="en-US"/>
              </w:rPr>
              <w:t xml:space="preserve">В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lang w:eastAsia="en-US"/>
              </w:rPr>
              <w:t>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>
              <w:rPr>
                <w:rFonts w:eastAsiaTheme="minorHAnsi"/>
                <w:lang w:eastAsia="en-US"/>
              </w:rPr>
              <w:t xml:space="preserve"> поле  </w:t>
            </w: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</w:t>
            </w:r>
            <w:r w:rsidRPr="00974C67">
              <w:rPr>
                <w:noProof/>
                <w:sz w:val="24"/>
                <w:szCs w:val="24"/>
              </w:rPr>
              <w:t xml:space="preserve">(//фио врача) заменить на встроенный объект класса </w:t>
            </w:r>
            <w:r w:rsidRPr="00974C67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C3172E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3172E">
              <w:rPr>
                <w:rFonts w:eastAsiaTheme="minorHAnsi"/>
                <w:lang w:eastAsia="en-US"/>
              </w:rPr>
              <w:t>Добавить 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2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974C67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D642B">
              <w:rPr>
                <w:rFonts w:eastAsiaTheme="minorHAnsi"/>
                <w:b/>
                <w:lang w:eastAsia="en-US"/>
              </w:rPr>
              <w:t>clinic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CC0575" w:rsidRDefault="00CC0575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7, 17, 27</w:t>
            </w:r>
          </w:p>
        </w:tc>
        <w:tc>
          <w:tcPr>
            <w:tcW w:w="8611" w:type="dxa"/>
          </w:tcPr>
          <w:p w:rsidR="00D02F7A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Склад (товары). </w:t>
            </w:r>
          </w:p>
          <w:p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603FFA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CC0575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603FFA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>
              <w:rPr>
                <w:noProof/>
                <w:lang w:val="en-US"/>
              </w:rPr>
              <w:t>name</w:t>
            </w:r>
            <w:r w:rsidRPr="005C3B82">
              <w:rPr>
                <w:noProof/>
              </w:rPr>
              <w:t xml:space="preserve"> ;</w:t>
            </w:r>
            <w:r w:rsidRPr="005C3B82">
              <w:rPr>
                <w:noProof/>
              </w:rPr>
              <w:tab/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noProof/>
                <w:color w:val="008000"/>
              </w:rPr>
              <w:t xml:space="preserve"> </w:t>
            </w:r>
            <w:r w:rsidRPr="005C3B82">
              <w:rPr>
                <w:noProof/>
              </w:rPr>
              <w:t>)</w:t>
            </w:r>
            <w:r w:rsidRPr="005C3B82">
              <w:rPr>
                <w:noProof/>
                <w:color w:val="008000"/>
              </w:rPr>
              <w:t xml:space="preserve">   //</w:t>
            </w:r>
            <w:r w:rsidRPr="000C2B1F">
              <w:rPr>
                <w:noProof/>
                <w:color w:val="008000"/>
              </w:rPr>
              <w:t>Название</w:t>
            </w:r>
            <w:r w:rsidRPr="005C3B82">
              <w:rPr>
                <w:noProof/>
                <w:color w:val="008000"/>
              </w:rPr>
              <w:t xml:space="preserve"> </w:t>
            </w:r>
            <w:r w:rsidRPr="000C2B1F">
              <w:rPr>
                <w:noProof/>
                <w:color w:val="008000"/>
              </w:rPr>
              <w:t>товара</w:t>
            </w:r>
          </w:p>
          <w:p w:rsidR="00D02F7A" w:rsidRPr="00603FF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603FFA">
              <w:rPr>
                <w:noProof/>
                <w:color w:val="0000FF"/>
                <w:lang w:val="en-US"/>
              </w:rPr>
              <w:t>double</w:t>
            </w:r>
            <w:r w:rsidRPr="00603FFA">
              <w:rPr>
                <w:bCs/>
                <w:noProof/>
                <w:lang w:val="en-US"/>
              </w:rPr>
              <w:t xml:space="preserve"> price;</w:t>
            </w:r>
            <w:r w:rsidRPr="00603FFA">
              <w:rPr>
                <w:bCs/>
                <w:noProof/>
                <w:lang w:val="en-US"/>
              </w:rPr>
              <w:tab/>
            </w:r>
            <w:r>
              <w:rPr>
                <w:noProof/>
                <w:lang w:val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603FFA">
              <w:rPr>
                <w:noProof/>
                <w:color w:val="008000"/>
                <w:lang w:val="en-US"/>
              </w:rPr>
              <w:t xml:space="preserve"> </w:t>
            </w:r>
            <w:r w:rsidRPr="00603FFA">
              <w:rPr>
                <w:noProof/>
                <w:lang w:val="en-US"/>
              </w:rPr>
              <w:t>)</w:t>
            </w:r>
            <w:r>
              <w:rPr>
                <w:noProof/>
                <w:color w:val="008000"/>
                <w:lang w:val="en-US"/>
              </w:rPr>
              <w:t xml:space="preserve">   </w:t>
            </w:r>
            <w:r w:rsidRPr="00603FFA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цена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quant;</w:t>
            </w:r>
            <w:r w:rsidRPr="005C3B82">
              <w:rPr>
                <w:bCs/>
                <w:noProof/>
                <w:lang w:val="en-US"/>
              </w:rPr>
              <w:tab/>
              <w:t xml:space="preserve">         </w:t>
            </w:r>
            <w:r w:rsidRPr="005C3B82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количество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num</w:t>
            </w:r>
            <w:r w:rsidRPr="000C2B1F">
              <w:rPr>
                <w:bCs/>
                <w:noProof/>
              </w:rPr>
              <w:t>;</w:t>
            </w:r>
            <w:r w:rsidRPr="000C2B1F">
              <w:rPr>
                <w:bCs/>
                <w:noProof/>
              </w:rPr>
              <w:tab/>
            </w:r>
            <w:r w:rsidRPr="00603FFA">
              <w:rPr>
                <w:bCs/>
                <w:noProof/>
              </w:rPr>
              <w:t xml:space="preserve">         </w:t>
            </w:r>
            <w:r w:rsidRPr="000C2B1F">
              <w:rPr>
                <w:noProof/>
                <w:color w:val="008000"/>
              </w:rPr>
              <w:t>// номер секции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603FFA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2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товара по названию</w:t>
            </w:r>
            <w:r w:rsidRPr="00603FF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</w:t>
            </w:r>
            <w:r w:rsidRPr="00603FFA">
              <w:rPr>
                <w:sz w:val="24"/>
                <w:szCs w:val="24"/>
              </w:rPr>
              <w:t>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номеру секции (найти изделия заданной секции)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Сортировать по уменьшению количества </w:t>
            </w:r>
            <w:r>
              <w:rPr>
                <w:sz w:val="24"/>
                <w:szCs w:val="24"/>
              </w:rPr>
              <w:t>(ДФ)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29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867EB0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D02F7A" w:rsidRPr="00026FBE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026FBE">
              <w:rPr>
                <w:rFonts w:eastAsiaTheme="minorHAnsi"/>
                <w:lang w:eastAsia="en-US"/>
              </w:rPr>
              <w:t xml:space="preserve">;   </w:t>
            </w:r>
            <w:r w:rsidRPr="00026FBE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noProof/>
                <w:lang w:eastAsia="en-US"/>
              </w:rPr>
              <w:t>)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год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867EB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867EB0">
              <w:rPr>
                <w:rFonts w:eastAsiaTheme="minorHAnsi"/>
                <w:b/>
                <w:lang w:eastAsia="en-US"/>
              </w:rPr>
              <w:t xml:space="preserve"> </w:t>
            </w:r>
            <w:r w:rsidRPr="00867EB0">
              <w:rPr>
                <w:rFonts w:eastAsiaTheme="minorHAnsi"/>
                <w:lang w:eastAsia="en-US"/>
              </w:rPr>
              <w:t xml:space="preserve">встроенным объектом класса </w:t>
            </w:r>
            <w:r w:rsidRPr="00867EB0">
              <w:rPr>
                <w:rFonts w:eastAsiaTheme="minorHAnsi"/>
                <w:b/>
                <w:lang w:val="en-US" w:eastAsia="en-US"/>
              </w:rPr>
              <w:t>date</w:t>
            </w:r>
          </w:p>
          <w:p w:rsidR="00D02F7A" w:rsidRPr="00444A8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44A80">
              <w:rPr>
                <w:rFonts w:eastAsiaTheme="minorHAnsi"/>
                <w:lang w:eastAsia="en-US"/>
              </w:rPr>
              <w:t xml:space="preserve">Добавить функции-члены класса </w:t>
            </w:r>
            <w:proofErr w:type="spellStart"/>
            <w:r w:rsidRPr="00444A8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444A80">
              <w:rPr>
                <w:rFonts w:eastAsiaTheme="minorHAnsi"/>
                <w:b/>
                <w:lang w:val="en-US" w:eastAsia="en-US"/>
              </w:rPr>
              <w:t>e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867EB0" w:rsidRDefault="00D02F7A" w:rsidP="00AA522B">
            <w:pPr>
              <w:pStyle w:val="ab"/>
              <w:numPr>
                <w:ilvl w:val="0"/>
                <w:numId w:val="30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867EB0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867EB0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867EB0">
              <w:rPr>
                <w:rFonts w:eastAsiaTheme="minorHAnsi"/>
                <w:b/>
                <w:lang w:eastAsia="en-US"/>
              </w:rPr>
              <w:t>storag</w:t>
            </w:r>
            <w:proofErr w:type="spellEnd"/>
            <w:r w:rsidRPr="00867EB0">
              <w:rPr>
                <w:rFonts w:eastAsiaTheme="minorHAnsi"/>
                <w:b/>
                <w:lang w:val="en-US" w:eastAsia="en-US"/>
              </w:rPr>
              <w:t>e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E94027" w:rsidRDefault="00E94027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8, 18, 28</w:t>
            </w:r>
          </w:p>
        </w:tc>
        <w:tc>
          <w:tcPr>
            <w:tcW w:w="8611" w:type="dxa"/>
          </w:tcPr>
          <w:p w:rsidR="00D02F7A" w:rsidRPr="000C2B1F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База данных: Банк (депозит). 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</w:rPr>
              <w:t xml:space="preserve">* </w:t>
            </w:r>
            <w:r w:rsidRPr="000C2B1F">
              <w:rPr>
                <w:noProof/>
                <w:lang w:val="en-US"/>
              </w:rPr>
              <w:t>fam</w:t>
            </w:r>
            <w:r w:rsidRPr="005C3B82">
              <w:rPr>
                <w:noProof/>
              </w:rPr>
              <w:t xml:space="preserve">; </w:t>
            </w:r>
            <w:r w:rsidRPr="005C3B82">
              <w:rPr>
                <w:noProof/>
              </w:rPr>
              <w:tab/>
            </w:r>
            <w:r w:rsidRPr="005C3B82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5C3B82">
              <w:rPr>
                <w:rFonts w:eastAsiaTheme="minorHAnsi"/>
                <w:noProof/>
                <w:lang w:eastAsia="en-US"/>
              </w:rPr>
              <w:t>)</w:t>
            </w:r>
            <w:r w:rsidRPr="005C3B82">
              <w:rPr>
                <w:rFonts w:eastAsiaTheme="minorHAnsi"/>
                <w:noProof/>
                <w:color w:val="008000"/>
                <w:lang w:eastAsia="en-US"/>
              </w:rPr>
              <w:t xml:space="preserve">  </w:t>
            </w:r>
            <w:r w:rsidRPr="005C3B82">
              <w:rPr>
                <w:noProof/>
              </w:rPr>
              <w:tab/>
            </w:r>
            <w:r w:rsidRPr="005C3B82">
              <w:rPr>
                <w:noProof/>
                <w:color w:val="008000"/>
              </w:rPr>
              <w:t>//</w:t>
            </w:r>
            <w:r w:rsidRPr="000C2B1F">
              <w:rPr>
                <w:noProof/>
                <w:color w:val="008000"/>
              </w:rPr>
              <w:t>Клиент</w:t>
            </w:r>
            <w:r w:rsidRPr="005C3B82">
              <w:rPr>
                <w:noProof/>
                <w:color w:val="008000"/>
              </w:rPr>
              <w:t xml:space="preserve">: </w:t>
            </w:r>
            <w:r w:rsidRPr="000C2B1F">
              <w:rPr>
                <w:noProof/>
                <w:color w:val="008000"/>
              </w:rPr>
              <w:t>Фамилия</w:t>
            </w:r>
          </w:p>
          <w:p w:rsidR="00D02F7A" w:rsidRPr="00E94027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char</w:t>
            </w:r>
            <w:r w:rsidRPr="00E94027">
              <w:rPr>
                <w:noProof/>
                <w:lang w:val="en-US"/>
              </w:rPr>
              <w:t xml:space="preserve">* </w:t>
            </w:r>
            <w:r w:rsidRPr="000C2B1F">
              <w:rPr>
                <w:noProof/>
                <w:lang w:val="en-US"/>
              </w:rPr>
              <w:t>name</w:t>
            </w:r>
            <w:r w:rsidRPr="00E94027">
              <w:rPr>
                <w:noProof/>
                <w:lang w:val="en-US"/>
              </w:rPr>
              <w:t>;</w:t>
            </w:r>
            <w:r w:rsidRPr="00E94027">
              <w:rPr>
                <w:noProof/>
                <w:lang w:val="en-US"/>
              </w:rPr>
              <w:tab/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E94027">
              <w:rPr>
                <w:noProof/>
                <w:lang w:val="en-US"/>
              </w:rPr>
              <w:tab/>
            </w:r>
            <w:r w:rsidRPr="00E94027">
              <w:rPr>
                <w:noProof/>
                <w:color w:val="008000"/>
                <w:lang w:val="en-US"/>
              </w:rPr>
              <w:t xml:space="preserve">//             </w:t>
            </w:r>
            <w:r w:rsidRPr="000C2B1F">
              <w:rPr>
                <w:noProof/>
                <w:color w:val="008000"/>
              </w:rPr>
              <w:t>Имя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5C3B82">
              <w:rPr>
                <w:bCs/>
                <w:noProof/>
                <w:lang w:val="en-US"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account</w:t>
            </w:r>
            <w:r w:rsidRPr="005C3B82">
              <w:rPr>
                <w:bCs/>
                <w:noProof/>
                <w:lang w:val="en-US"/>
              </w:rPr>
              <w:t>;</w:t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bCs/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>//</w:t>
            </w:r>
            <w:r w:rsidRPr="000C2B1F">
              <w:rPr>
                <w:noProof/>
                <w:color w:val="008000"/>
              </w:rPr>
              <w:t>Номер</w:t>
            </w:r>
            <w:r w:rsidRPr="005C3B82">
              <w:rPr>
                <w:noProof/>
                <w:color w:val="008000"/>
                <w:lang w:val="en-US"/>
              </w:rPr>
              <w:t xml:space="preserve"> </w:t>
            </w:r>
            <w:r w:rsidRPr="000C2B1F">
              <w:rPr>
                <w:noProof/>
                <w:color w:val="008000"/>
              </w:rPr>
              <w:t>счета</w:t>
            </w:r>
          </w:p>
          <w:p w:rsidR="00D02F7A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double</w:t>
            </w:r>
            <w:r w:rsidRPr="000C2B1F">
              <w:rPr>
                <w:bCs/>
                <w:noProof/>
              </w:rPr>
              <w:t xml:space="preserve"> sum;</w:t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bCs/>
                <w:noProof/>
              </w:rPr>
              <w:tab/>
            </w:r>
            <w:r w:rsidRPr="000C2B1F">
              <w:rPr>
                <w:noProof/>
                <w:color w:val="008000"/>
              </w:rPr>
              <w:t>// Сумма на счете (сумма депозита )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E94027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клиента по фамилии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сумме на счете (найти клиентов с суммой больше заданной)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Default="00D02F7A" w:rsidP="00FF367C">
            <w:pPr>
              <w:pStyle w:val="aa"/>
              <w:rPr>
                <w:sz w:val="24"/>
                <w:szCs w:val="24"/>
              </w:rPr>
            </w:pP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2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FF367C">
            <w:pPr>
              <w:pStyle w:val="aa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D02F7A" w:rsidRPr="00026FBE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int </w:t>
            </w:r>
            <w:r w:rsidRPr="00026FBE">
              <w:rPr>
                <w:rFonts w:eastAsiaTheme="minorHAnsi"/>
                <w:lang w:val="en-US" w:eastAsia="en-US"/>
              </w:rPr>
              <w:t>day</w:t>
            </w:r>
            <w:r w:rsidRPr="00026FBE">
              <w:rPr>
                <w:rFonts w:eastAsiaTheme="minorHAnsi"/>
                <w:noProof/>
                <w:lang w:val="en-US" w:eastAsia="en-US"/>
              </w:rPr>
              <w:t>;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</w:t>
            </w:r>
            <w:r>
              <w:rPr>
                <w:rFonts w:eastAsiaTheme="minorHAnsi"/>
                <w:noProof/>
                <w:color w:val="008000"/>
                <w:lang w:val="en-US" w:eastAsia="en-US"/>
              </w:rPr>
              <w:t xml:space="preserve">     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 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день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noProof/>
                <w:color w:val="0000FF"/>
                <w:lang w:val="en-US" w:eastAsia="en-US"/>
              </w:rPr>
              <w:t>char*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 xml:space="preserve">month; </w:t>
            </w:r>
            <w:r w:rsidRPr="00026FBE">
              <w:rPr>
                <w:rFonts w:eastAsiaTheme="minorHAnsi"/>
                <w:noProof/>
                <w:lang w:val="en-US" w:eastAsia="en-US"/>
              </w:rPr>
              <w:t>(pri)</w:t>
            </w:r>
            <w:r w:rsidRPr="00026FBE">
              <w:rPr>
                <w:rFonts w:eastAsiaTheme="minorHAnsi"/>
                <w:noProof/>
                <w:color w:val="008000"/>
                <w:lang w:val="en-US"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месяц</w:t>
            </w:r>
          </w:p>
          <w:p w:rsidR="00D02F7A" w:rsidRPr="00FF367C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4062F0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FF367C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year</w:t>
            </w:r>
            <w:r w:rsidRPr="00FF367C">
              <w:rPr>
                <w:rFonts w:eastAsiaTheme="minorHAnsi"/>
                <w:lang w:eastAsia="en-US"/>
              </w:rPr>
              <w:t xml:space="preserve">;   </w:t>
            </w:r>
            <w:r w:rsidRPr="00FF367C">
              <w:rPr>
                <w:rFonts w:eastAsiaTheme="minorHAnsi"/>
                <w:noProof/>
                <w:lang w:eastAsia="en-US"/>
              </w:rPr>
              <w:t>(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FF367C">
              <w:rPr>
                <w:rFonts w:eastAsiaTheme="minorHAnsi"/>
                <w:noProof/>
                <w:lang w:eastAsia="en-US"/>
              </w:rPr>
              <w:t xml:space="preserve">)    </w:t>
            </w:r>
            <w:r w:rsidRPr="00FF367C">
              <w:rPr>
                <w:rFonts w:eastAsiaTheme="minorHAnsi"/>
                <w:noProof/>
                <w:color w:val="008000"/>
                <w:lang w:eastAsia="en-US"/>
              </w:rPr>
              <w:t xml:space="preserve">//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год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класса:</w:t>
            </w:r>
            <w:r>
              <w:rPr>
                <w:rFonts w:eastAsiaTheme="minorHAnsi"/>
                <w:lang w:eastAsia="en-US"/>
              </w:rPr>
              <w:t xml:space="preserve"> 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4062F0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Дополнить класс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>
              <w:rPr>
                <w:rFonts w:eastAsiaTheme="minorHAnsi"/>
                <w:lang w:eastAsia="en-US"/>
              </w:rPr>
              <w:t xml:space="preserve">  встроенным объектом класса </w:t>
            </w:r>
            <w:r w:rsidRPr="00026FBE">
              <w:rPr>
                <w:rFonts w:eastAsiaTheme="minorHAnsi"/>
                <w:b/>
                <w:lang w:val="en-US" w:eastAsia="en-US"/>
              </w:rPr>
              <w:t>date</w:t>
            </w:r>
            <w:r>
              <w:rPr>
                <w:rFonts w:eastAsiaTheme="minorHAnsi"/>
                <w:b/>
                <w:lang w:eastAsia="en-US"/>
              </w:rPr>
              <w:t xml:space="preserve"> </w:t>
            </w:r>
            <w:r w:rsidRPr="004062F0">
              <w:rPr>
                <w:rFonts w:eastAsiaTheme="minorHAnsi"/>
                <w:lang w:eastAsia="en-US"/>
              </w:rPr>
              <w:t>(дата</w:t>
            </w:r>
            <w:r w:rsidR="00F50727">
              <w:rPr>
                <w:rFonts w:eastAsiaTheme="minorHAnsi"/>
                <w:lang w:eastAsia="en-US"/>
              </w:rPr>
              <w:t xml:space="preserve"> открытия счета</w:t>
            </w:r>
            <w:r w:rsidRPr="004062F0">
              <w:rPr>
                <w:rFonts w:eastAsiaTheme="minorHAnsi"/>
                <w:lang w:eastAsia="en-US"/>
              </w:rPr>
              <w:t>)</w:t>
            </w:r>
          </w:p>
          <w:p w:rsidR="00D02F7A" w:rsidRPr="00743D7D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743D7D">
              <w:rPr>
                <w:rFonts w:eastAsiaTheme="minorHAnsi"/>
                <w:lang w:eastAsia="en-US"/>
              </w:rPr>
              <w:t>Добавить 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фильтры по дате </w:t>
            </w:r>
            <w:r>
              <w:rPr>
                <w:rFonts w:eastAsiaTheme="minorHAnsi"/>
                <w:lang w:eastAsia="en-US"/>
              </w:rPr>
              <w:t>открытия счета</w:t>
            </w:r>
            <w:r w:rsidRPr="00026FBE">
              <w:rPr>
                <w:rFonts w:eastAsiaTheme="minorHAnsi"/>
                <w:lang w:eastAsia="en-US"/>
              </w:rPr>
              <w:t xml:space="preserve"> (перегруженные методы класса):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депозиты</w:t>
            </w:r>
            <w:r w:rsidRPr="00026FBE">
              <w:rPr>
                <w:rFonts w:eastAsiaTheme="minorHAnsi"/>
                <w:lang w:eastAsia="en-US"/>
              </w:rPr>
              <w:t xml:space="preserve"> с заданной датой </w:t>
            </w:r>
            <w:r>
              <w:rPr>
                <w:rFonts w:eastAsiaTheme="minorHAnsi"/>
                <w:lang w:eastAsia="en-US"/>
              </w:rPr>
              <w:t>(МК)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найти все </w:t>
            </w:r>
            <w:r>
              <w:rPr>
                <w:rFonts w:eastAsiaTheme="minorHAnsi"/>
                <w:lang w:eastAsia="en-US"/>
              </w:rPr>
              <w:t>депозиты</w:t>
            </w:r>
            <w:r w:rsidRPr="00026FBE">
              <w:rPr>
                <w:rFonts w:eastAsiaTheme="minorHAnsi"/>
                <w:lang w:eastAsia="en-US"/>
              </w:rPr>
              <w:t xml:space="preserve"> с датой больше, чем </w:t>
            </w:r>
            <w:proofErr w:type="gramStart"/>
            <w:r w:rsidRPr="00026FBE">
              <w:rPr>
                <w:rFonts w:eastAsiaTheme="minorHAnsi"/>
                <w:lang w:eastAsia="en-US"/>
              </w:rPr>
              <w:t>заданная</w:t>
            </w:r>
            <w:proofErr w:type="gramEnd"/>
            <w:r>
              <w:rPr>
                <w:rFonts w:eastAsiaTheme="minorHAnsi"/>
                <w:lang w:eastAsia="en-US"/>
              </w:rPr>
              <w:t xml:space="preserve"> (ДФ)</w:t>
            </w:r>
          </w:p>
          <w:p w:rsidR="00D02F7A" w:rsidRPr="00283EEA" w:rsidRDefault="00D02F7A" w:rsidP="00AA522B">
            <w:pPr>
              <w:pStyle w:val="ab"/>
              <w:numPr>
                <w:ilvl w:val="0"/>
                <w:numId w:val="33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283EEA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FF367C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94027">
              <w:rPr>
                <w:rFonts w:eastAsiaTheme="minorHAnsi"/>
                <w:b/>
                <w:lang w:eastAsia="en-US"/>
              </w:rPr>
              <w:t>bank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9, 19, 29</w:t>
            </w:r>
          </w:p>
        </w:tc>
        <w:tc>
          <w:tcPr>
            <w:tcW w:w="8611" w:type="dxa"/>
          </w:tcPr>
          <w:p w:rsidR="00D02F7A" w:rsidRPr="000C2B1F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База данных: Работник (зарплата). 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r>
              <w:rPr>
                <w:rFonts w:eastAsiaTheme="minorHAnsi"/>
                <w:b/>
                <w:lang w:val="en-US" w:eastAsia="en-US"/>
              </w:rPr>
              <w:t>worker</w:t>
            </w:r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fam; </w:t>
            </w: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pri</w:t>
            </w:r>
            <w:r>
              <w:rPr>
                <w:noProof/>
              </w:rPr>
              <w:t>)</w:t>
            </w:r>
            <w:r w:rsidRPr="000C2B1F">
              <w:rPr>
                <w:noProof/>
              </w:rPr>
              <w:tab/>
            </w:r>
            <w:r w:rsidRPr="000C2B1F">
              <w:rPr>
                <w:noProof/>
                <w:color w:val="008000"/>
              </w:rPr>
              <w:t>//</w:t>
            </w:r>
            <w:r>
              <w:rPr>
                <w:noProof/>
                <w:color w:val="008000"/>
              </w:rPr>
              <w:t xml:space="preserve">  </w:t>
            </w:r>
            <w:r w:rsidRPr="000C2B1F">
              <w:rPr>
                <w:noProof/>
                <w:color w:val="008000"/>
              </w:rPr>
              <w:t>Работник: Фамилия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5C3B82">
              <w:rPr>
                <w:noProof/>
                <w:color w:val="0000FF"/>
                <w:lang w:val="en-US"/>
              </w:rPr>
              <w:t>char</w:t>
            </w:r>
            <w:r w:rsidRPr="005C3B82">
              <w:rPr>
                <w:noProof/>
                <w:lang w:val="en-US"/>
              </w:rPr>
              <w:t>* name;</w:t>
            </w:r>
            <w:r w:rsidRPr="005C3B82">
              <w:rPr>
                <w:noProof/>
                <w:lang w:val="en-US"/>
              </w:rPr>
              <w:tab/>
              <w:t>(</w:t>
            </w:r>
            <w:r>
              <w:rPr>
                <w:noProof/>
                <w:lang w:val="en-US"/>
              </w:rPr>
              <w:t>pri</w:t>
            </w:r>
            <w:r w:rsidRPr="005C3B82">
              <w:rPr>
                <w:noProof/>
                <w:lang w:val="en-US"/>
              </w:rPr>
              <w:t>)</w:t>
            </w:r>
            <w:r w:rsidRPr="005C3B82">
              <w:rPr>
                <w:noProof/>
                <w:lang w:val="en-US"/>
              </w:rPr>
              <w:tab/>
            </w:r>
            <w:r w:rsidRPr="005C3B82">
              <w:rPr>
                <w:noProof/>
                <w:color w:val="008000"/>
                <w:lang w:val="en-US"/>
              </w:rPr>
              <w:t xml:space="preserve">//  </w:t>
            </w:r>
            <w:r w:rsidRPr="000C2B1F">
              <w:rPr>
                <w:noProof/>
                <w:color w:val="008000"/>
              </w:rPr>
              <w:t>Имя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  <w:lang w:val="en-US"/>
              </w:rPr>
            </w:pPr>
            <w:r w:rsidRPr="000C2B1F">
              <w:rPr>
                <w:noProof/>
                <w:color w:val="0000FF"/>
                <w:lang w:val="en-US"/>
              </w:rPr>
              <w:t>int</w:t>
            </w:r>
            <w:r w:rsidRPr="000C2B1F">
              <w:rPr>
                <w:bCs/>
                <w:noProof/>
                <w:lang w:val="en-US"/>
              </w:rPr>
              <w:t xml:space="preserve"> department;</w:t>
            </w:r>
            <w:r w:rsidRPr="000C2B1F">
              <w:rPr>
                <w:bCs/>
                <w:noProof/>
                <w:lang w:val="en-US"/>
              </w:rPr>
              <w:tab/>
            </w:r>
            <w:r w:rsidRPr="000C2B1F">
              <w:rPr>
                <w:noProof/>
                <w:color w:val="008000"/>
                <w:lang w:val="en-US"/>
              </w:rPr>
              <w:t xml:space="preserve">// </w:t>
            </w:r>
            <w:r w:rsidRPr="000C2B1F">
              <w:rPr>
                <w:noProof/>
                <w:color w:val="008000"/>
              </w:rPr>
              <w:t>отдел</w:t>
            </w:r>
          </w:p>
          <w:p w:rsidR="00D02F7A" w:rsidRPr="005C3B82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  <w:lang w:val="en-US"/>
              </w:rPr>
              <w:t>double</w:t>
            </w:r>
            <w:r w:rsidRPr="005C3B82">
              <w:rPr>
                <w:bCs/>
                <w:noProof/>
              </w:rPr>
              <w:t xml:space="preserve"> </w:t>
            </w:r>
            <w:r w:rsidRPr="000C2B1F">
              <w:rPr>
                <w:bCs/>
                <w:noProof/>
                <w:lang w:val="en-US"/>
              </w:rPr>
              <w:t>salary</w:t>
            </w:r>
            <w:r w:rsidRPr="005C3B82">
              <w:rPr>
                <w:bCs/>
                <w:noProof/>
              </w:rPr>
              <w:t>;</w:t>
            </w:r>
            <w:r w:rsidRPr="005C3B82">
              <w:rPr>
                <w:bCs/>
                <w:noProof/>
              </w:rPr>
              <w:tab/>
              <w:t xml:space="preserve">          </w:t>
            </w:r>
            <w:r w:rsidRPr="005C3B82">
              <w:rPr>
                <w:noProof/>
                <w:color w:val="008000"/>
              </w:rPr>
              <w:t xml:space="preserve">// </w:t>
            </w:r>
            <w:r w:rsidRPr="000C2B1F">
              <w:rPr>
                <w:noProof/>
                <w:color w:val="008000"/>
              </w:rPr>
              <w:t>оклад</w:t>
            </w:r>
            <w:r w:rsidRPr="005C3B82">
              <w:rPr>
                <w:noProof/>
                <w:color w:val="008000"/>
              </w:rPr>
              <w:tab/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4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Поиск работника по фамилии</w:t>
            </w:r>
            <w:r w:rsidRPr="006E222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МК)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отделу (найти работников заданного отдела</w:t>
            </w:r>
            <w:proofErr w:type="gramStart"/>
            <w:r w:rsidRPr="000C2B1F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ДФ)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возрастанию оклада</w:t>
            </w:r>
            <w:r>
              <w:rPr>
                <w:sz w:val="24"/>
                <w:szCs w:val="24"/>
              </w:rPr>
              <w:t xml:space="preserve"> (МК)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5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6E2221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D02F7A" w:rsidRPr="00026FBE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6E222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6E2221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6E2221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FD04A7" w:rsidRDefault="00D02F7A" w:rsidP="00AA522B">
            <w:pPr>
              <w:pStyle w:val="ab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FD04A7">
              <w:rPr>
                <w:rFonts w:eastAsiaTheme="minorHAnsi"/>
                <w:lang w:eastAsia="en-US"/>
              </w:rPr>
              <w:t xml:space="preserve">В классе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FD04A7">
              <w:rPr>
                <w:rFonts w:eastAsiaTheme="minorHAnsi"/>
                <w:lang w:eastAsia="en-US"/>
              </w:rPr>
              <w:t xml:space="preserve"> два поля: </w:t>
            </w:r>
            <w:r w:rsidRPr="00FD04A7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fam; </w:t>
            </w:r>
            <w:r>
              <w:rPr>
                <w:noProof/>
              </w:rPr>
              <w:t xml:space="preserve"> </w:t>
            </w:r>
            <w:r w:rsidRPr="00FD04A7">
              <w:rPr>
                <w:noProof/>
                <w:color w:val="008000"/>
              </w:rPr>
              <w:t>// Фамилия</w:t>
            </w:r>
          </w:p>
          <w:p w:rsidR="00D02F7A" w:rsidRPr="000C2B1F" w:rsidRDefault="00D02F7A" w:rsidP="006E2221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>
              <w:rPr>
                <w:noProof/>
                <w:color w:val="0000FF"/>
              </w:rPr>
              <w:t xml:space="preserve">                                                 </w:t>
            </w: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>* name;</w:t>
            </w:r>
            <w:r w:rsidRPr="000C2B1F">
              <w:rPr>
                <w:noProof/>
                <w:color w:val="008000"/>
              </w:rPr>
              <w:t>// Имя</w:t>
            </w:r>
          </w:p>
          <w:p w:rsidR="00D02F7A" w:rsidRPr="006E2221" w:rsidRDefault="00D02F7A" w:rsidP="00FD04A7">
            <w:pPr>
              <w:pStyle w:val="aa"/>
              <w:spacing w:line="276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Заменить на встроенный</w:t>
            </w:r>
            <w:proofErr w:type="gramEnd"/>
            <w:r>
              <w:rPr>
                <w:sz w:val="24"/>
                <w:szCs w:val="24"/>
              </w:rPr>
              <w:t xml:space="preserve"> объект класса </w:t>
            </w:r>
            <w:r w:rsidRPr="00026FBE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FD04A7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FD04A7">
              <w:rPr>
                <w:rFonts w:eastAsiaTheme="minorHAnsi"/>
                <w:lang w:eastAsia="en-US"/>
              </w:rPr>
              <w:t xml:space="preserve">Добавить функции-члены класса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FD04A7"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36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6E2221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FD04A7">
              <w:rPr>
                <w:rFonts w:eastAsiaTheme="minorHAnsi"/>
                <w:b/>
                <w:lang w:val="en-US" w:eastAsia="en-US"/>
              </w:rPr>
              <w:t>worker</w:t>
            </w:r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375AE5" w:rsidRDefault="00375AE5">
      <w:r>
        <w:br w:type="page"/>
      </w:r>
    </w:p>
    <w:tbl>
      <w:tblPr>
        <w:tblStyle w:val="a9"/>
        <w:tblW w:w="0" w:type="auto"/>
        <w:tblLook w:val="04A0"/>
      </w:tblPr>
      <w:tblGrid>
        <w:gridCol w:w="959"/>
        <w:gridCol w:w="8611"/>
      </w:tblGrid>
      <w:tr w:rsidR="00D02F7A" w:rsidRPr="000C2B1F" w:rsidTr="000C2B1F">
        <w:tc>
          <w:tcPr>
            <w:tcW w:w="959" w:type="dxa"/>
            <w:vMerge w:val="restart"/>
          </w:tcPr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10, 20, 30</w:t>
            </w:r>
          </w:p>
        </w:tc>
        <w:tc>
          <w:tcPr>
            <w:tcW w:w="8611" w:type="dxa"/>
          </w:tcPr>
          <w:p w:rsidR="00D02F7A" w:rsidRDefault="00D02F7A" w:rsidP="00FB3D4F">
            <w:pPr>
              <w:pStyle w:val="aa"/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База данных: Преподаватель.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класс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Pr="00026FBE">
              <w:rPr>
                <w:rFonts w:eastAsiaTheme="minorHAnsi"/>
                <w:lang w:eastAsia="en-US"/>
              </w:rPr>
              <w:t xml:space="preserve"> со следующими элементами: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данные-члены класса:</w:t>
            </w:r>
          </w:p>
          <w:p w:rsidR="00D02F7A" w:rsidRPr="00AA522B" w:rsidRDefault="00D02F7A" w:rsidP="00AA522B">
            <w:pPr>
              <w:pStyle w:val="aa"/>
              <w:spacing w:line="276" w:lineRule="auto"/>
              <w:rPr>
                <w:noProof/>
                <w:color w:val="008000"/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 </w:t>
            </w:r>
            <w:r w:rsidRPr="000C2B1F">
              <w:rPr>
                <w:noProof/>
                <w:color w:val="0000FF"/>
                <w:sz w:val="24"/>
                <w:szCs w:val="24"/>
                <w:lang w:val="en-US"/>
              </w:rPr>
              <w:t>int</w:t>
            </w:r>
            <w:r w:rsidRPr="00AA522B">
              <w:rPr>
                <w:bCs/>
                <w:noProof/>
                <w:sz w:val="24"/>
                <w:szCs w:val="24"/>
              </w:rPr>
              <w:t xml:space="preserve"> </w:t>
            </w:r>
            <w:r w:rsidRPr="000C2B1F">
              <w:rPr>
                <w:bCs/>
                <w:noProof/>
                <w:sz w:val="24"/>
                <w:szCs w:val="24"/>
                <w:lang w:val="en-US"/>
              </w:rPr>
              <w:t>department</w:t>
            </w:r>
            <w:r w:rsidRPr="00AA522B">
              <w:rPr>
                <w:bCs/>
                <w:noProof/>
                <w:sz w:val="24"/>
                <w:szCs w:val="24"/>
              </w:rPr>
              <w:t xml:space="preserve">;  </w:t>
            </w:r>
            <w:r w:rsidRPr="00AA522B">
              <w:rPr>
                <w:noProof/>
                <w:color w:val="008000"/>
                <w:sz w:val="24"/>
                <w:szCs w:val="24"/>
              </w:rPr>
              <w:t xml:space="preserve">// </w:t>
            </w:r>
            <w:r w:rsidRPr="000C2B1F">
              <w:rPr>
                <w:noProof/>
                <w:color w:val="008000"/>
                <w:sz w:val="24"/>
                <w:szCs w:val="24"/>
              </w:rPr>
              <w:t>кафедра</w:t>
            </w:r>
            <w:r w:rsidRPr="00AA522B">
              <w:rPr>
                <w:noProof/>
                <w:color w:val="008000"/>
                <w:sz w:val="24"/>
                <w:szCs w:val="24"/>
              </w:rPr>
              <w:t xml:space="preserve"> (1-</w:t>
            </w:r>
            <w:r w:rsidRPr="000C2B1F">
              <w:rPr>
                <w:noProof/>
                <w:color w:val="008000"/>
                <w:sz w:val="24"/>
                <w:szCs w:val="24"/>
              </w:rPr>
              <w:t>ИПОВС</w:t>
            </w:r>
            <w:r w:rsidRPr="00AA522B">
              <w:rPr>
                <w:noProof/>
                <w:color w:val="008000"/>
                <w:sz w:val="24"/>
                <w:szCs w:val="24"/>
              </w:rPr>
              <w:t>, 2-</w:t>
            </w:r>
            <w:r w:rsidRPr="000C2B1F">
              <w:rPr>
                <w:noProof/>
                <w:color w:val="008000"/>
                <w:sz w:val="24"/>
                <w:szCs w:val="24"/>
              </w:rPr>
              <w:t>ВМ</w:t>
            </w:r>
            <w:r w:rsidRPr="00AA522B">
              <w:rPr>
                <w:noProof/>
                <w:color w:val="008000"/>
                <w:sz w:val="24"/>
                <w:szCs w:val="24"/>
              </w:rPr>
              <w:t>, 3-</w:t>
            </w:r>
            <w:r w:rsidRPr="000C2B1F">
              <w:rPr>
                <w:noProof/>
                <w:color w:val="008000"/>
                <w:sz w:val="24"/>
                <w:szCs w:val="24"/>
              </w:rPr>
              <w:t>ВТ</w:t>
            </w:r>
            <w:r w:rsidRPr="00AA522B">
              <w:rPr>
                <w:noProof/>
                <w:color w:val="008000"/>
                <w:sz w:val="24"/>
                <w:szCs w:val="24"/>
              </w:rPr>
              <w:t>)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char</w:t>
            </w:r>
            <w:r w:rsidRPr="000C2B1F">
              <w:rPr>
                <w:noProof/>
              </w:rPr>
              <w:t xml:space="preserve">* fio; </w:t>
            </w:r>
            <w:r w:rsidRPr="000C2B1F">
              <w:rPr>
                <w:noProof/>
              </w:rPr>
              <w:tab/>
              <w:t xml:space="preserve">   </w:t>
            </w:r>
            <w:r w:rsidRPr="000C2B1F">
              <w:rPr>
                <w:noProof/>
                <w:color w:val="008000"/>
              </w:rPr>
              <w:t>//фио преподавателя</w:t>
            </w:r>
          </w:p>
          <w:p w:rsidR="00D02F7A" w:rsidRPr="000C2B1F" w:rsidRDefault="00D02F7A" w:rsidP="00FB3D4F">
            <w:pPr>
              <w:autoSpaceDE w:val="0"/>
              <w:autoSpaceDN w:val="0"/>
              <w:adjustRightInd w:val="0"/>
              <w:rPr>
                <w:noProof/>
                <w:color w:val="008000"/>
              </w:rPr>
            </w:pPr>
            <w:r w:rsidRPr="000C2B1F">
              <w:rPr>
                <w:noProof/>
                <w:color w:val="0000FF"/>
              </w:rPr>
              <w:t>int</w:t>
            </w:r>
            <w:r w:rsidRPr="000C2B1F">
              <w:rPr>
                <w:bCs/>
                <w:noProof/>
              </w:rPr>
              <w:t xml:space="preserve"> status;</w:t>
            </w:r>
            <w:r w:rsidRPr="000C2B1F">
              <w:rPr>
                <w:bCs/>
                <w:noProof/>
              </w:rPr>
              <w:tab/>
              <w:t xml:space="preserve">   </w:t>
            </w:r>
            <w:r w:rsidRPr="000C2B1F">
              <w:rPr>
                <w:noProof/>
                <w:color w:val="008000"/>
              </w:rPr>
              <w:t>//ученое звание ( 1- преподаватель, 2- доцент,3-доктор наук)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static</w:t>
            </w:r>
            <w:r w:rsidRPr="00026FBE">
              <w:rPr>
                <w:rFonts w:eastAsiaTheme="minorHAnsi"/>
                <w:noProof/>
                <w:color w:val="0000FF"/>
                <w:lang w:eastAsia="en-US"/>
              </w:rPr>
              <w:t xml:space="preserve"> </w:t>
            </w:r>
            <w:r w:rsidRPr="00026FBE">
              <w:rPr>
                <w:rFonts w:eastAsiaTheme="minorHAnsi"/>
                <w:noProof/>
                <w:color w:val="0000FF"/>
                <w:lang w:val="en-US" w:eastAsia="en-US"/>
              </w:rPr>
              <w:t>int</w:t>
            </w:r>
            <w:r w:rsidRPr="00026FBE"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val="en-US" w:eastAsia="en-US"/>
              </w:rPr>
              <w:t>count</w:t>
            </w:r>
            <w:r w:rsidRPr="00026FBE">
              <w:rPr>
                <w:rFonts w:eastAsiaTheme="minorHAnsi"/>
                <w:lang w:eastAsia="en-US"/>
              </w:rPr>
              <w:t xml:space="preserve">;        </w:t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счетчик существующих объектов класса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функции</w:t>
            </w:r>
            <w:r w:rsidRPr="00026FBE">
              <w:rPr>
                <w:rFonts w:eastAsiaTheme="minorHAnsi"/>
                <w:lang w:eastAsia="en-US"/>
              </w:rPr>
              <w:t>-члены класса: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обязательные функции, указанные в общих требованиях (МК).</w:t>
            </w:r>
          </w:p>
          <w:p w:rsidR="00D02F7A" w:rsidRDefault="00D02F7A" w:rsidP="00AA522B">
            <w:pPr>
              <w:pStyle w:val="ab"/>
              <w:numPr>
                <w:ilvl w:val="0"/>
                <w:numId w:val="37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функции для данного варианта: 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 xml:space="preserve">Поиск преподавателя по </w:t>
            </w:r>
            <w:proofErr w:type="spellStart"/>
            <w:r w:rsidRPr="000C2B1F">
              <w:rPr>
                <w:sz w:val="24"/>
                <w:szCs w:val="24"/>
              </w:rPr>
              <w:t>фио</w:t>
            </w:r>
            <w:proofErr w:type="spellEnd"/>
            <w:r w:rsidRPr="00AA522B">
              <w:rPr>
                <w:sz w:val="24"/>
                <w:szCs w:val="24"/>
              </w:rPr>
              <w:t xml:space="preserve">   (</w:t>
            </w:r>
            <w:r>
              <w:rPr>
                <w:sz w:val="24"/>
                <w:szCs w:val="24"/>
              </w:rPr>
              <w:t>МК)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Фильтр по статусу (найти преподавателей заданного статуса)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Default="00D02F7A" w:rsidP="00AA522B">
            <w:pPr>
              <w:pStyle w:val="a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</w:rPr>
            </w:pPr>
            <w:r w:rsidRPr="000C2B1F">
              <w:rPr>
                <w:sz w:val="24"/>
                <w:szCs w:val="24"/>
              </w:rPr>
              <w:t>Сортировать по алфавиту</w:t>
            </w:r>
            <w:r>
              <w:rPr>
                <w:sz w:val="24"/>
                <w:szCs w:val="24"/>
              </w:rPr>
              <w:t xml:space="preserve"> (ДФ)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№1: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Базу данных (массив объектов) располагать в динамической памяти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При запуске программы данные ввести с клавиатуры (первый запуск программы) или загрузить с диска (все последующие запуски)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Добавить несколько новых элементов (ввод с клавиатуры)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Выполнить все реализованные функции (поиск, фильтр, сортировка)</w:t>
            </w:r>
          </w:p>
          <w:p w:rsidR="00D02F7A" w:rsidRPr="000C2B1F" w:rsidRDefault="00D02F7A" w:rsidP="00AA522B">
            <w:pPr>
              <w:pStyle w:val="ab"/>
              <w:numPr>
                <w:ilvl w:val="0"/>
                <w:numId w:val="38"/>
              </w:numPr>
              <w:suppressAutoHyphens w:val="0"/>
              <w:spacing w:line="276" w:lineRule="auto"/>
            </w:pPr>
            <w:r w:rsidRPr="00026FBE">
              <w:rPr>
                <w:rFonts w:eastAsiaTheme="minorHAnsi"/>
                <w:lang w:eastAsia="en-US"/>
              </w:rPr>
              <w:t>При выходе из программы запомнить измененную базу на диске</w:t>
            </w:r>
            <w:r w:rsidRPr="000C2B1F">
              <w:t xml:space="preserve"> </w:t>
            </w:r>
          </w:p>
          <w:p w:rsidR="00D02F7A" w:rsidRPr="000C2B1F" w:rsidRDefault="00D02F7A" w:rsidP="00AA522B">
            <w:pPr>
              <w:pStyle w:val="aa"/>
              <w:spacing w:line="276" w:lineRule="auto"/>
              <w:rPr>
                <w:sz w:val="24"/>
                <w:szCs w:val="24"/>
              </w:rPr>
            </w:pPr>
          </w:p>
        </w:tc>
      </w:tr>
      <w:tr w:rsidR="00D02F7A" w:rsidRPr="000C2B1F" w:rsidTr="000C2B1F">
        <w:tc>
          <w:tcPr>
            <w:tcW w:w="959" w:type="dxa"/>
            <w:vMerge/>
          </w:tcPr>
          <w:p w:rsidR="00D02F7A" w:rsidRPr="000C2B1F" w:rsidRDefault="00D02F7A" w:rsidP="00FB3D4F">
            <w:pPr>
              <w:pStyle w:val="aa"/>
              <w:jc w:val="center"/>
              <w:rPr>
                <w:sz w:val="24"/>
                <w:szCs w:val="24"/>
              </w:rPr>
            </w:pPr>
          </w:p>
        </w:tc>
        <w:tc>
          <w:tcPr>
            <w:tcW w:w="8611" w:type="dxa"/>
          </w:tcPr>
          <w:p w:rsidR="00D02F7A" w:rsidRPr="00026FBE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Создать новый класс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b/>
                <w:lang w:eastAsia="en-US"/>
              </w:rPr>
              <w:t xml:space="preserve">, </w:t>
            </w:r>
            <w:r w:rsidRPr="00026FBE">
              <w:rPr>
                <w:rFonts w:eastAsiaTheme="minorHAnsi"/>
                <w:lang w:eastAsia="en-US"/>
              </w:rPr>
              <w:t xml:space="preserve">данные-члены класса (все </w:t>
            </w:r>
            <w:r w:rsidRPr="00026FBE">
              <w:rPr>
                <w:rFonts w:eastAsiaTheme="minorHAnsi"/>
                <w:noProof/>
                <w:lang w:val="en-US" w:eastAsia="en-US"/>
              </w:rPr>
              <w:t>pri</w:t>
            </w:r>
            <w:r w:rsidRPr="00026FBE">
              <w:rPr>
                <w:rFonts w:eastAsiaTheme="minorHAnsi"/>
                <w:lang w:eastAsia="en-US"/>
              </w:rPr>
              <w:t>):</w:t>
            </w:r>
          </w:p>
          <w:p w:rsidR="00D02F7A" w:rsidRPr="00026FBE" w:rsidRDefault="00D02F7A" w:rsidP="00AA522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color w:val="0000FF"/>
                <w:lang w:eastAsia="en-US"/>
              </w:rPr>
              <w:t>char</w:t>
            </w: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*familia,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указатели на строки с фамилией,</w:t>
            </w:r>
          </w:p>
          <w:p w:rsidR="00D02F7A" w:rsidRPr="00026FBE" w:rsidRDefault="00D02F7A" w:rsidP="00AA522B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ab/>
              <w:t xml:space="preserve">*imya, </w:t>
            </w:r>
            <w:r w:rsidRPr="00026FBE">
              <w:rPr>
                <w:rFonts w:eastAsiaTheme="minorHAnsi"/>
                <w:noProof/>
                <w:lang w:eastAsia="en-US"/>
              </w:rPr>
              <w:tab/>
            </w:r>
            <w:r w:rsidRPr="00026FBE">
              <w:rPr>
                <w:rFonts w:eastAsiaTheme="minorHAnsi"/>
                <w:noProof/>
                <w:color w:val="008000"/>
                <w:lang w:eastAsia="en-US"/>
              </w:rPr>
              <w:t>// именем и отчеством</w:t>
            </w:r>
          </w:p>
          <w:p w:rsidR="00D02F7A" w:rsidRPr="00974C67" w:rsidRDefault="00D02F7A" w:rsidP="00AA522B">
            <w:pPr>
              <w:ind w:firstLine="708"/>
              <w:rPr>
                <w:rFonts w:eastAsiaTheme="minorHAnsi"/>
                <w:noProof/>
                <w:lang w:eastAsia="en-US"/>
              </w:rPr>
            </w:pPr>
            <w:r w:rsidRPr="00026FBE">
              <w:rPr>
                <w:rFonts w:eastAsiaTheme="minorHAnsi"/>
                <w:noProof/>
                <w:lang w:eastAsia="en-US"/>
              </w:rPr>
              <w:t>*otchestvo;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b/>
                <w:noProof/>
                <w:lang w:eastAsia="en-US"/>
              </w:rPr>
              <w:t>fio</w:t>
            </w:r>
            <w:r w:rsidRPr="00026FBE">
              <w:rPr>
                <w:rFonts w:eastAsiaTheme="minorHAnsi"/>
                <w:lang w:eastAsia="en-US"/>
              </w:rPr>
              <w:t>: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026FBE">
              <w:rPr>
                <w:rFonts w:eastAsiaTheme="minorHAnsi"/>
                <w:lang w:eastAsia="en-US"/>
              </w:rPr>
              <w:t>решайте сами, какие методы необходимы</w:t>
            </w:r>
          </w:p>
          <w:p w:rsidR="00D02F7A" w:rsidRPr="00974C67" w:rsidRDefault="00D02F7A" w:rsidP="00AA522B">
            <w:pPr>
              <w:pStyle w:val="aa"/>
              <w:numPr>
                <w:ilvl w:val="0"/>
                <w:numId w:val="39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eastAsiaTheme="minorHAnsi"/>
                <w:lang w:eastAsia="en-US"/>
              </w:rPr>
              <w:t xml:space="preserve">В 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класс</w:t>
            </w:r>
            <w:r>
              <w:rPr>
                <w:rFonts w:eastAsiaTheme="minorHAnsi"/>
                <w:lang w:eastAsia="en-US"/>
              </w:rPr>
              <w:t>е</w:t>
            </w: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>
              <w:rPr>
                <w:rFonts w:eastAsiaTheme="minorHAnsi"/>
                <w:lang w:eastAsia="en-US"/>
              </w:rPr>
              <w:t xml:space="preserve"> поле  </w:t>
            </w:r>
            <w:r w:rsidRPr="000C2B1F">
              <w:rPr>
                <w:noProof/>
                <w:color w:val="0000FF"/>
                <w:sz w:val="24"/>
                <w:szCs w:val="24"/>
              </w:rPr>
              <w:t>char</w:t>
            </w:r>
            <w:r w:rsidRPr="000C2B1F">
              <w:rPr>
                <w:noProof/>
                <w:sz w:val="24"/>
                <w:szCs w:val="24"/>
              </w:rPr>
              <w:t xml:space="preserve">* fio;  </w:t>
            </w:r>
            <w:r w:rsidRPr="00974C67">
              <w:rPr>
                <w:noProof/>
                <w:sz w:val="24"/>
                <w:szCs w:val="24"/>
              </w:rPr>
              <w:t xml:space="preserve"> заменить на встроенный объект класса </w:t>
            </w:r>
            <w:r w:rsidRPr="00974C67">
              <w:rPr>
                <w:rFonts w:eastAsiaTheme="minorHAnsi"/>
                <w:b/>
                <w:noProof/>
                <w:sz w:val="24"/>
                <w:szCs w:val="24"/>
                <w:lang w:eastAsia="en-US"/>
              </w:rPr>
              <w:t>fio</w:t>
            </w:r>
          </w:p>
          <w:p w:rsidR="00D02F7A" w:rsidRPr="00C3172E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C3172E">
              <w:rPr>
                <w:rFonts w:eastAsiaTheme="minorHAnsi"/>
                <w:lang w:eastAsia="en-US"/>
              </w:rPr>
              <w:t>Добавить функции-члены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>
              <w:rPr>
                <w:rFonts w:eastAsiaTheme="minorHAnsi"/>
                <w:b/>
                <w:lang w:eastAsia="en-US"/>
              </w:rPr>
              <w:t>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перегруженные конструкторы (по умолчанию, с параметрами по умолчанию)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1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конструкторы копирования</w:t>
            </w:r>
          </w:p>
          <w:p w:rsidR="00D02F7A" w:rsidRPr="00974C67" w:rsidRDefault="00D02F7A" w:rsidP="00AA522B">
            <w:pPr>
              <w:pStyle w:val="ab"/>
              <w:numPr>
                <w:ilvl w:val="0"/>
                <w:numId w:val="39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974C67">
              <w:rPr>
                <w:rFonts w:eastAsiaTheme="minorHAnsi"/>
                <w:lang w:eastAsia="en-US"/>
              </w:rPr>
              <w:t>Изменить все МК и ДФ в соответствии с дополненными элементами</w:t>
            </w:r>
          </w:p>
          <w:p w:rsidR="00D02F7A" w:rsidRPr="00026FBE" w:rsidRDefault="00D02F7A" w:rsidP="00AA522B">
            <w:p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b/>
                <w:lang w:eastAsia="en-US"/>
              </w:rPr>
              <w:t>Тестовая программа №2: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 xml:space="preserve">Выполнить все действия </w:t>
            </w:r>
            <w:r w:rsidRPr="00026FBE">
              <w:rPr>
                <w:rFonts w:eastAsiaTheme="minorHAnsi"/>
                <w:b/>
                <w:lang w:eastAsia="en-US"/>
              </w:rPr>
              <w:t>Тестовой программы №1</w:t>
            </w:r>
          </w:p>
          <w:p w:rsidR="00D02F7A" w:rsidRPr="00026FBE" w:rsidRDefault="00D02F7A" w:rsidP="00AA522B">
            <w:pPr>
              <w:pStyle w:val="ab"/>
              <w:numPr>
                <w:ilvl w:val="0"/>
                <w:numId w:val="15"/>
              </w:numPr>
              <w:suppressAutoHyphens w:val="0"/>
              <w:spacing w:line="276" w:lineRule="auto"/>
              <w:rPr>
                <w:rFonts w:eastAsiaTheme="minorHAnsi"/>
                <w:lang w:eastAsia="en-US"/>
              </w:rPr>
            </w:pPr>
            <w:r w:rsidRPr="00026FBE">
              <w:rPr>
                <w:rFonts w:eastAsiaTheme="minorHAnsi"/>
                <w:lang w:eastAsia="en-US"/>
              </w:rPr>
              <w:t>Создать объект класса</w:t>
            </w:r>
            <w:r>
              <w:rPr>
                <w:rFonts w:eastAsiaTheme="minorHAnsi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lang w:val="en-US" w:eastAsia="en-US"/>
              </w:rPr>
              <w:t>prepod</w:t>
            </w:r>
            <w:proofErr w:type="spellEnd"/>
            <w:r w:rsidRPr="00026FBE">
              <w:rPr>
                <w:rFonts w:eastAsiaTheme="minorHAnsi"/>
                <w:lang w:eastAsia="en-US"/>
              </w:rPr>
              <w:t>, используя конструктор с параметрами – это эталонный объект (ЭО)</w:t>
            </w:r>
          </w:p>
          <w:p w:rsidR="00D02F7A" w:rsidRPr="000C2B1F" w:rsidRDefault="00D02F7A" w:rsidP="00AA522B">
            <w:pPr>
              <w:pStyle w:val="aa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Найти ЭО в базе, если не найдено, то дополнить базу на основе копирования ЭО. Если найдено, то посчитать количество </w:t>
            </w:r>
            <w:proofErr w:type="gramStart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>найденных</w:t>
            </w:r>
            <w:proofErr w:type="gramEnd"/>
            <w:r w:rsidRPr="00026FBE">
              <w:rPr>
                <w:rFonts w:eastAsiaTheme="minorHAnsi"/>
                <w:sz w:val="24"/>
                <w:szCs w:val="24"/>
                <w:lang w:eastAsia="en-US"/>
              </w:rPr>
              <w:t xml:space="preserve"> ЭО.</w:t>
            </w:r>
          </w:p>
        </w:tc>
      </w:tr>
    </w:tbl>
    <w:p w:rsidR="00F75FF7" w:rsidRPr="007C0827" w:rsidRDefault="00F75FF7" w:rsidP="00F75FF7">
      <w:pPr>
        <w:jc w:val="center"/>
        <w:rPr>
          <w:b/>
          <w:sz w:val="28"/>
          <w:szCs w:val="28"/>
        </w:rPr>
      </w:pPr>
    </w:p>
    <w:p w:rsidR="00F75FF7" w:rsidRPr="00C252B3" w:rsidRDefault="00F75FF7" w:rsidP="00F75FF7">
      <w:pPr>
        <w:jc w:val="center"/>
        <w:rPr>
          <w:b/>
          <w:sz w:val="32"/>
          <w:szCs w:val="32"/>
        </w:rPr>
      </w:pPr>
    </w:p>
    <w:p w:rsidR="00F75FF7" w:rsidRDefault="00F75FF7" w:rsidP="00F75FF7">
      <w:pPr>
        <w:ind w:left="36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/>
    <w:p w:rsidR="006151F2" w:rsidRDefault="006151F2"/>
    <w:sectPr w:rsidR="006151F2" w:rsidSect="005461AD">
      <w:pgSz w:w="11906" w:h="16838"/>
      <w:pgMar w:top="794" w:right="851" w:bottom="73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­"/>
      <w:lvlJc w:val="left"/>
      <w:pPr>
        <w:tabs>
          <w:tab w:val="num" w:pos="1478"/>
        </w:tabs>
        <w:ind w:left="1478" w:hanging="360"/>
      </w:pPr>
      <w:rPr>
        <w:rFonts w:ascii="Courier New" w:hAnsi="Courier New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682F6DE"/>
    <w:name w:val="WW8Num7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  <w:b w:val="0"/>
      </w:rPr>
    </w:lvl>
  </w:abstractNum>
  <w:abstractNum w:abstractNumId="4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5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6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22319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08362AA4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09B176AB"/>
    <w:multiLevelType w:val="hybridMultilevel"/>
    <w:tmpl w:val="1318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C1707D6"/>
    <w:multiLevelType w:val="hybridMultilevel"/>
    <w:tmpl w:val="E3A6EA24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0F8521E6"/>
    <w:multiLevelType w:val="hybridMultilevel"/>
    <w:tmpl w:val="BB7E7E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4AC38E9"/>
    <w:multiLevelType w:val="hybridMultilevel"/>
    <w:tmpl w:val="2DEAF0EC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7D87F19"/>
    <w:multiLevelType w:val="hybridMultilevel"/>
    <w:tmpl w:val="A562345E"/>
    <w:lvl w:ilvl="0" w:tplc="2B04A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B7929E6"/>
    <w:multiLevelType w:val="hybridMultilevel"/>
    <w:tmpl w:val="252EBBD0"/>
    <w:lvl w:ilvl="0" w:tplc="A3C65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781302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240104A6"/>
    <w:multiLevelType w:val="hybridMultilevel"/>
    <w:tmpl w:val="34423E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BD57D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2F34267A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2F52232E"/>
    <w:multiLevelType w:val="hybridMultilevel"/>
    <w:tmpl w:val="A620B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C933D1"/>
    <w:multiLevelType w:val="hybridMultilevel"/>
    <w:tmpl w:val="234218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15005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34DE59F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35F35AF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3AEC3BBD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3CF11CA6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96A23A0"/>
    <w:multiLevelType w:val="hybridMultilevel"/>
    <w:tmpl w:val="62086A74"/>
    <w:lvl w:ilvl="0" w:tplc="24868E2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2110DB8"/>
    <w:multiLevelType w:val="hybridMultilevel"/>
    <w:tmpl w:val="EE0CF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9D21F6"/>
    <w:multiLevelType w:val="hybridMultilevel"/>
    <w:tmpl w:val="8F6CAFDA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53D84E17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5223FD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6CC1D0C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>
    <w:nsid w:val="56FF4C64"/>
    <w:multiLevelType w:val="hybridMultilevel"/>
    <w:tmpl w:val="C6B0FFBE"/>
    <w:lvl w:ilvl="0" w:tplc="A3C65A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abstractNum w:abstractNumId="34">
    <w:nsid w:val="583B26DF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5FE2278B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>
    <w:nsid w:val="62C4512A"/>
    <w:multiLevelType w:val="hybridMultilevel"/>
    <w:tmpl w:val="2E1E8048"/>
    <w:lvl w:ilvl="0" w:tplc="24868E2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78937C75"/>
    <w:multiLevelType w:val="hybridMultilevel"/>
    <w:tmpl w:val="1DC8C17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79B55614"/>
    <w:multiLevelType w:val="hybridMultilevel"/>
    <w:tmpl w:val="E60298F2"/>
    <w:lvl w:ilvl="0" w:tplc="A3C65A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39">
    <w:nsid w:val="7CFF13C0"/>
    <w:multiLevelType w:val="hybridMultilevel"/>
    <w:tmpl w:val="BF4A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604A99"/>
    <w:multiLevelType w:val="hybridMultilevel"/>
    <w:tmpl w:val="1902AF9E"/>
    <w:lvl w:ilvl="0" w:tplc="A3C65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26"/>
  </w:num>
  <w:num w:numId="6">
    <w:abstractNumId w:val="13"/>
  </w:num>
  <w:num w:numId="7">
    <w:abstractNumId w:val="6"/>
  </w:num>
  <w:num w:numId="8">
    <w:abstractNumId w:val="14"/>
  </w:num>
  <w:num w:numId="9">
    <w:abstractNumId w:val="38"/>
  </w:num>
  <w:num w:numId="10">
    <w:abstractNumId w:val="23"/>
  </w:num>
  <w:num w:numId="11">
    <w:abstractNumId w:val="10"/>
  </w:num>
  <w:num w:numId="12">
    <w:abstractNumId w:val="20"/>
  </w:num>
  <w:num w:numId="13">
    <w:abstractNumId w:val="33"/>
  </w:num>
  <w:num w:numId="14">
    <w:abstractNumId w:val="40"/>
  </w:num>
  <w:num w:numId="15">
    <w:abstractNumId w:val="29"/>
  </w:num>
  <w:num w:numId="16">
    <w:abstractNumId w:val="37"/>
  </w:num>
  <w:num w:numId="17">
    <w:abstractNumId w:val="12"/>
  </w:num>
  <w:num w:numId="18">
    <w:abstractNumId w:val="22"/>
  </w:num>
  <w:num w:numId="19">
    <w:abstractNumId w:val="9"/>
  </w:num>
  <w:num w:numId="20">
    <w:abstractNumId w:val="32"/>
  </w:num>
  <w:num w:numId="21">
    <w:abstractNumId w:val="19"/>
  </w:num>
  <w:num w:numId="22">
    <w:abstractNumId w:val="30"/>
  </w:num>
  <w:num w:numId="23">
    <w:abstractNumId w:val="16"/>
  </w:num>
  <w:num w:numId="24">
    <w:abstractNumId w:val="34"/>
  </w:num>
  <w:num w:numId="25">
    <w:abstractNumId w:val="39"/>
  </w:num>
  <w:num w:numId="26">
    <w:abstractNumId w:val="17"/>
  </w:num>
  <w:num w:numId="27">
    <w:abstractNumId w:val="36"/>
  </w:num>
  <w:num w:numId="28">
    <w:abstractNumId w:val="8"/>
  </w:num>
  <w:num w:numId="29">
    <w:abstractNumId w:val="18"/>
  </w:num>
  <w:num w:numId="30">
    <w:abstractNumId w:val="28"/>
  </w:num>
  <w:num w:numId="31">
    <w:abstractNumId w:val="25"/>
  </w:num>
  <w:num w:numId="32">
    <w:abstractNumId w:val="24"/>
  </w:num>
  <w:num w:numId="33">
    <w:abstractNumId w:val="11"/>
  </w:num>
  <w:num w:numId="34">
    <w:abstractNumId w:val="7"/>
  </w:num>
  <w:num w:numId="35">
    <w:abstractNumId w:val="15"/>
  </w:num>
  <w:num w:numId="36">
    <w:abstractNumId w:val="27"/>
  </w:num>
  <w:num w:numId="37">
    <w:abstractNumId w:val="21"/>
  </w:num>
  <w:num w:numId="38">
    <w:abstractNumId w:val="35"/>
  </w:num>
  <w:num w:numId="39">
    <w:abstractNumId w:val="31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0DA6"/>
    <w:rsid w:val="00026FBE"/>
    <w:rsid w:val="00031F82"/>
    <w:rsid w:val="000B0DA6"/>
    <w:rsid w:val="000C2B1F"/>
    <w:rsid w:val="000E16B6"/>
    <w:rsid w:val="000E3E12"/>
    <w:rsid w:val="000F4BC2"/>
    <w:rsid w:val="00114CC8"/>
    <w:rsid w:val="00127A3A"/>
    <w:rsid w:val="001A134B"/>
    <w:rsid w:val="001A6DA6"/>
    <w:rsid w:val="001E5860"/>
    <w:rsid w:val="001F179B"/>
    <w:rsid w:val="002038D4"/>
    <w:rsid w:val="00213CB6"/>
    <w:rsid w:val="002530D8"/>
    <w:rsid w:val="00262474"/>
    <w:rsid w:val="00266FED"/>
    <w:rsid w:val="00283EEA"/>
    <w:rsid w:val="00297310"/>
    <w:rsid w:val="002D3E8F"/>
    <w:rsid w:val="002E2B84"/>
    <w:rsid w:val="003217AD"/>
    <w:rsid w:val="003349C5"/>
    <w:rsid w:val="003457D7"/>
    <w:rsid w:val="00375AE5"/>
    <w:rsid w:val="003F78F1"/>
    <w:rsid w:val="004041C8"/>
    <w:rsid w:val="004062F0"/>
    <w:rsid w:val="004176FA"/>
    <w:rsid w:val="00442A93"/>
    <w:rsid w:val="00444A80"/>
    <w:rsid w:val="00454ABA"/>
    <w:rsid w:val="00471C44"/>
    <w:rsid w:val="004E0F99"/>
    <w:rsid w:val="005146AF"/>
    <w:rsid w:val="00514C5A"/>
    <w:rsid w:val="005461AD"/>
    <w:rsid w:val="005544AF"/>
    <w:rsid w:val="005C3B82"/>
    <w:rsid w:val="00603FFA"/>
    <w:rsid w:val="0061294F"/>
    <w:rsid w:val="006151F2"/>
    <w:rsid w:val="00616C56"/>
    <w:rsid w:val="00625FFE"/>
    <w:rsid w:val="00631DCE"/>
    <w:rsid w:val="00643659"/>
    <w:rsid w:val="00680840"/>
    <w:rsid w:val="006A25E3"/>
    <w:rsid w:val="006A5916"/>
    <w:rsid w:val="006E2221"/>
    <w:rsid w:val="0070747E"/>
    <w:rsid w:val="00743D7D"/>
    <w:rsid w:val="00775ECE"/>
    <w:rsid w:val="00781920"/>
    <w:rsid w:val="00782837"/>
    <w:rsid w:val="00786AED"/>
    <w:rsid w:val="007A059C"/>
    <w:rsid w:val="007A5096"/>
    <w:rsid w:val="007A5F4F"/>
    <w:rsid w:val="007B62F6"/>
    <w:rsid w:val="007C0827"/>
    <w:rsid w:val="007D2F42"/>
    <w:rsid w:val="007D7C36"/>
    <w:rsid w:val="007F514E"/>
    <w:rsid w:val="0080745E"/>
    <w:rsid w:val="0084531A"/>
    <w:rsid w:val="00867EB0"/>
    <w:rsid w:val="008A0DC0"/>
    <w:rsid w:val="008D642B"/>
    <w:rsid w:val="008E1FB0"/>
    <w:rsid w:val="00912B64"/>
    <w:rsid w:val="009152FE"/>
    <w:rsid w:val="009216D0"/>
    <w:rsid w:val="00935C4F"/>
    <w:rsid w:val="009521F2"/>
    <w:rsid w:val="00974C67"/>
    <w:rsid w:val="009B21A1"/>
    <w:rsid w:val="009B7FBB"/>
    <w:rsid w:val="009C607B"/>
    <w:rsid w:val="009C7B24"/>
    <w:rsid w:val="009E184D"/>
    <w:rsid w:val="009F28F3"/>
    <w:rsid w:val="009F4AAE"/>
    <w:rsid w:val="00A105ED"/>
    <w:rsid w:val="00AA522B"/>
    <w:rsid w:val="00AC44CC"/>
    <w:rsid w:val="00AD372F"/>
    <w:rsid w:val="00AE661A"/>
    <w:rsid w:val="00B13A74"/>
    <w:rsid w:val="00B631E7"/>
    <w:rsid w:val="00B6615B"/>
    <w:rsid w:val="00C2001E"/>
    <w:rsid w:val="00C217B5"/>
    <w:rsid w:val="00C23036"/>
    <w:rsid w:val="00C3172E"/>
    <w:rsid w:val="00C4650B"/>
    <w:rsid w:val="00C5621B"/>
    <w:rsid w:val="00C85D8B"/>
    <w:rsid w:val="00C943A3"/>
    <w:rsid w:val="00CA5D72"/>
    <w:rsid w:val="00CC0575"/>
    <w:rsid w:val="00CE5F56"/>
    <w:rsid w:val="00CE7036"/>
    <w:rsid w:val="00D005F0"/>
    <w:rsid w:val="00D02F7A"/>
    <w:rsid w:val="00D23389"/>
    <w:rsid w:val="00D33C27"/>
    <w:rsid w:val="00D404A0"/>
    <w:rsid w:val="00D41D60"/>
    <w:rsid w:val="00D522DA"/>
    <w:rsid w:val="00D52BE4"/>
    <w:rsid w:val="00D61EF3"/>
    <w:rsid w:val="00D77AF7"/>
    <w:rsid w:val="00DB5625"/>
    <w:rsid w:val="00DE037A"/>
    <w:rsid w:val="00DE28DB"/>
    <w:rsid w:val="00E24793"/>
    <w:rsid w:val="00E377BD"/>
    <w:rsid w:val="00E81F21"/>
    <w:rsid w:val="00E94027"/>
    <w:rsid w:val="00EB48A3"/>
    <w:rsid w:val="00EC077D"/>
    <w:rsid w:val="00ED5092"/>
    <w:rsid w:val="00F50727"/>
    <w:rsid w:val="00F647C6"/>
    <w:rsid w:val="00F721C8"/>
    <w:rsid w:val="00F75FF7"/>
    <w:rsid w:val="00FB3D4F"/>
    <w:rsid w:val="00FB643E"/>
    <w:rsid w:val="00FC2CB1"/>
    <w:rsid w:val="00FD04A7"/>
    <w:rsid w:val="00FD64F3"/>
    <w:rsid w:val="00FF299C"/>
    <w:rsid w:val="00FF3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Название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uiPriority w:val="59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9"/>
    <w:uiPriority w:val="59"/>
    <w:rsid w:val="00DE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2530D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53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Название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A4729-5EB5-4332-AC4F-D0B366F8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24</Pages>
  <Words>5613</Words>
  <Characters>31996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dorogova</cp:lastModifiedBy>
  <cp:revision>55</cp:revision>
  <dcterms:created xsi:type="dcterms:W3CDTF">2016-09-11T12:46:00Z</dcterms:created>
  <dcterms:modified xsi:type="dcterms:W3CDTF">2018-10-01T15:37:00Z</dcterms:modified>
</cp:coreProperties>
</file>